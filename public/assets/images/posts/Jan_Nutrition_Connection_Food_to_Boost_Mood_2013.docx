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CF5" w:rsidRPr="00111D61" w:rsidRDefault="007652FB" w:rsidP="00926263">
      <w:pPr>
        <w:jc w:val="right"/>
        <w:rPr>
          <w:rFonts w:asciiTheme="majorHAnsi" w:hAnsiTheme="majorHAnsi"/>
          <w:sz w:val="22"/>
          <w:szCs w:val="22"/>
        </w:rPr>
      </w:pPr>
      <w:r>
        <w:rPr>
          <w:noProof/>
        </w:rPr>
        <w:drawing>
          <wp:anchor distT="0" distB="0" distL="114300" distR="114300" simplePos="0" relativeHeight="251665408" behindDoc="1" locked="0" layoutInCell="1" allowOverlap="1" wp14:anchorId="6E7B0D4F" wp14:editId="01BA7D2C">
            <wp:simplePos x="0" y="0"/>
            <wp:positionH relativeFrom="column">
              <wp:posOffset>-304800</wp:posOffset>
            </wp:positionH>
            <wp:positionV relativeFrom="paragraph">
              <wp:posOffset>-342900</wp:posOffset>
            </wp:positionV>
            <wp:extent cx="2827020" cy="187261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 Face.jpg"/>
                    <pic:cNvPicPr/>
                  </pic:nvPicPr>
                  <pic:blipFill>
                    <a:blip r:embed="rId8">
                      <a:extLst>
                        <a:ext uri="{28A0092B-C50C-407E-A947-70E740481C1C}">
                          <a14:useLocalDpi xmlns:a14="http://schemas.microsoft.com/office/drawing/2010/main" val="0"/>
                        </a:ext>
                      </a:extLst>
                    </a:blip>
                    <a:stretch>
                      <a:fillRect/>
                    </a:stretch>
                  </pic:blipFill>
                  <pic:spPr>
                    <a:xfrm>
                      <a:off x="0" y="0"/>
                      <a:ext cx="2827020" cy="187261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24C10" w:rsidRPr="00111D61">
        <w:rPr>
          <w:rFonts w:asciiTheme="majorHAnsi" w:hAnsiTheme="majorHAnsi"/>
          <w:noProof/>
          <w:sz w:val="40"/>
          <w:szCs w:val="40"/>
        </w:rPr>
        <w:drawing>
          <wp:anchor distT="0" distB="0" distL="114300" distR="114300" simplePos="0" relativeHeight="251659264" behindDoc="1" locked="0" layoutInCell="1" allowOverlap="1" wp14:anchorId="77FAF7A9" wp14:editId="71FC133D">
            <wp:simplePos x="0" y="0"/>
            <wp:positionH relativeFrom="column">
              <wp:posOffset>4038600</wp:posOffset>
            </wp:positionH>
            <wp:positionV relativeFrom="paragraph">
              <wp:posOffset>-342900</wp:posOffset>
            </wp:positionV>
            <wp:extent cx="2209800" cy="901700"/>
            <wp:effectExtent l="0" t="0" r="0" b="0"/>
            <wp:wrapThrough wrapText="bothSides">
              <wp:wrapPolygon edited="0">
                <wp:start x="0" y="0"/>
                <wp:lineTo x="0" y="21296"/>
                <wp:lineTo x="21352" y="21296"/>
                <wp:lineTo x="21352" y="0"/>
                <wp:lineTo x="0" y="0"/>
              </wp:wrapPolygon>
            </wp:wrapThrough>
            <wp:docPr id="4" name="Picture 4" descr="MNT LOGO FINAL for 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NT LOGO FINAL for J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90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09A3" w:rsidRPr="00111D61" w:rsidRDefault="00D409A3" w:rsidP="00D409A3">
      <w:pPr>
        <w:ind w:left="1440" w:firstLine="720"/>
        <w:jc w:val="center"/>
        <w:rPr>
          <w:rFonts w:asciiTheme="majorHAnsi" w:hAnsiTheme="majorHAnsi"/>
          <w:b/>
          <w:color w:val="CC0000"/>
          <w:sz w:val="44"/>
          <w:szCs w:val="44"/>
        </w:rPr>
      </w:pPr>
    </w:p>
    <w:p w:rsidR="00BA5BAE" w:rsidRPr="00BA5BAE" w:rsidRDefault="00BA5BAE" w:rsidP="00BA5BAE">
      <w:pPr>
        <w:pStyle w:val="NormalWeb"/>
        <w:contextualSpacing/>
        <w:jc w:val="right"/>
        <w:rPr>
          <w:rStyle w:val="Hyperlink"/>
          <w:rFonts w:asciiTheme="majorHAnsi" w:hAnsiTheme="majorHAnsi"/>
        </w:rPr>
      </w:pPr>
      <w:r>
        <w:t xml:space="preserve">Web: </w:t>
      </w:r>
      <w:hyperlink r:id="rId10" w:history="1">
        <w:r w:rsidR="00D409A3" w:rsidRPr="00111D61">
          <w:rPr>
            <w:rStyle w:val="Hyperlink"/>
            <w:rFonts w:asciiTheme="majorHAnsi" w:hAnsiTheme="majorHAnsi"/>
          </w:rPr>
          <w:t>www.mcdanielnutrition.com</w:t>
        </w:r>
      </w:hyperlink>
    </w:p>
    <w:p w:rsidR="00EB1111" w:rsidRPr="00111D61" w:rsidRDefault="00BA5BAE" w:rsidP="00EB1111">
      <w:pPr>
        <w:pStyle w:val="NormalWeb"/>
        <w:contextualSpacing/>
        <w:jc w:val="right"/>
        <w:rPr>
          <w:rFonts w:asciiTheme="majorHAnsi" w:hAnsiTheme="majorHAnsi"/>
        </w:rPr>
      </w:pPr>
      <w:r w:rsidRPr="00BA5BAE">
        <w:rPr>
          <w:rStyle w:val="Hyperlink"/>
          <w:color w:val="auto"/>
          <w:u w:val="none"/>
        </w:rPr>
        <w:t>Email</w:t>
      </w:r>
      <w:r>
        <w:rPr>
          <w:rStyle w:val="Hyperlink"/>
          <w:rFonts w:asciiTheme="majorHAnsi" w:hAnsiTheme="majorHAnsi"/>
          <w:color w:val="auto"/>
          <w:sz w:val="22"/>
          <w:szCs w:val="22"/>
          <w:u w:val="none"/>
        </w:rPr>
        <w:t xml:space="preserve">: </w:t>
      </w:r>
      <w:r w:rsidR="00EB1111" w:rsidRPr="00111D61">
        <w:rPr>
          <w:rStyle w:val="Hyperlink"/>
          <w:rFonts w:asciiTheme="majorHAnsi" w:hAnsiTheme="majorHAnsi"/>
        </w:rPr>
        <w:t>www.mcdanielnutrition@gmail.com</w:t>
      </w:r>
    </w:p>
    <w:p w:rsidR="00EB1111" w:rsidRPr="00111D61" w:rsidRDefault="00111D61" w:rsidP="00111D61">
      <w:pPr>
        <w:pStyle w:val="NormalWeb"/>
        <w:tabs>
          <w:tab w:val="left" w:pos="1060"/>
        </w:tabs>
        <w:contextualSpacing/>
        <w:rPr>
          <w:rFonts w:asciiTheme="majorHAnsi" w:hAnsiTheme="majorHAnsi"/>
          <w:color w:val="365F91" w:themeColor="accent1" w:themeShade="BF"/>
          <w:sz w:val="40"/>
          <w:szCs w:val="40"/>
        </w:rPr>
      </w:pPr>
      <w:r>
        <w:rPr>
          <w:rFonts w:asciiTheme="majorHAnsi" w:hAnsiTheme="majorHAnsi"/>
          <w:color w:val="365F91" w:themeColor="accent1" w:themeShade="BF"/>
          <w:sz w:val="40"/>
          <w:szCs w:val="40"/>
        </w:rPr>
        <w:tab/>
      </w:r>
    </w:p>
    <w:p w:rsidR="00111D61" w:rsidRDefault="00111D61" w:rsidP="00EB1111">
      <w:pPr>
        <w:pStyle w:val="NormalWeb"/>
        <w:contextualSpacing/>
        <w:jc w:val="right"/>
        <w:rPr>
          <w:rFonts w:asciiTheme="majorHAnsi" w:hAnsiTheme="majorHAnsi"/>
          <w:color w:val="365F91" w:themeColor="accent1" w:themeShade="BF"/>
          <w:sz w:val="40"/>
          <w:szCs w:val="40"/>
        </w:rPr>
      </w:pPr>
    </w:p>
    <w:p w:rsidR="00711D07" w:rsidRPr="007652FB" w:rsidRDefault="007652FB" w:rsidP="00711D07">
      <w:pPr>
        <w:pStyle w:val="NormalWeb"/>
        <w:contextualSpacing/>
        <w:jc w:val="right"/>
        <w:rPr>
          <w:rFonts w:asciiTheme="majorHAnsi" w:hAnsiTheme="majorHAnsi"/>
          <w:b/>
          <w:color w:val="548DD4" w:themeColor="text2" w:themeTint="99"/>
          <w:sz w:val="36"/>
          <w:szCs w:val="36"/>
        </w:rPr>
      </w:pPr>
      <w:r w:rsidRPr="007652FB">
        <w:rPr>
          <w:rFonts w:asciiTheme="majorHAnsi" w:hAnsiTheme="majorHAnsi"/>
          <w:b/>
          <w:color w:val="548DD4" w:themeColor="text2" w:themeTint="99"/>
          <w:sz w:val="36"/>
          <w:szCs w:val="36"/>
        </w:rPr>
        <w:t>Foods to Boost Your Mood &amp; Rid Winter Woes</w:t>
      </w:r>
    </w:p>
    <w:p w:rsidR="00AB6A88" w:rsidRDefault="00AB6A88" w:rsidP="00AB6A88">
      <w:pPr>
        <w:pStyle w:val="NormalWeb"/>
        <w:contextualSpacing/>
        <w:rPr>
          <w:rFonts w:asciiTheme="majorHAnsi" w:hAnsiTheme="majorHAnsi"/>
          <w:color w:val="000000" w:themeColor="text1"/>
          <w:sz w:val="28"/>
          <w:szCs w:val="28"/>
        </w:rPr>
      </w:pPr>
    </w:p>
    <w:p w:rsidR="00AB6A88" w:rsidRPr="00AB6A88" w:rsidRDefault="00AB6A88" w:rsidP="00AB6A88">
      <w:pPr>
        <w:pStyle w:val="NormalWeb"/>
        <w:contextualSpacing/>
        <w:rPr>
          <w:rFonts w:asciiTheme="majorHAnsi" w:hAnsiTheme="majorHAnsi"/>
          <w:color w:val="000000" w:themeColor="text1"/>
          <w:sz w:val="28"/>
          <w:szCs w:val="28"/>
        </w:rPr>
      </w:pPr>
      <w:r w:rsidRPr="00AB6A88">
        <w:rPr>
          <w:rFonts w:asciiTheme="majorHAnsi" w:hAnsiTheme="majorHAnsi"/>
          <w:color w:val="000000" w:themeColor="text1"/>
          <w:sz w:val="28"/>
          <w:szCs w:val="28"/>
        </w:rPr>
        <w:t>The holidays are over, colds and flu are knocking at your door, and your skin hasn’t seen the sun in days. For some, the combination of these events can set up a bad case of the winter blues. While you might feel the urge to lie in a tanning bed or plow into a bag of chips, there are healthier ways to boost your mood during the winter months. The purpose of January’s “Nutrition Connection” is to summarize the science about "feel good foods" and offer tips on how to maximize these nutrients in your own diet.</w:t>
      </w:r>
    </w:p>
    <w:p w:rsidR="00AB6A88" w:rsidRPr="00AB6A88" w:rsidRDefault="00AB6A88" w:rsidP="00AB6A88">
      <w:pPr>
        <w:pStyle w:val="NormalWeb"/>
        <w:contextualSpacing/>
        <w:rPr>
          <w:rFonts w:asciiTheme="majorHAnsi" w:hAnsiTheme="majorHAnsi"/>
          <w:color w:val="000000" w:themeColor="text1"/>
          <w:sz w:val="28"/>
          <w:szCs w:val="28"/>
        </w:rPr>
      </w:pPr>
      <w:r w:rsidRPr="00AB6A88">
        <w:rPr>
          <w:rFonts w:asciiTheme="majorHAnsi" w:hAnsiTheme="majorHAnsi"/>
          <w:color w:val="000000" w:themeColor="text1"/>
          <w:sz w:val="28"/>
          <w:szCs w:val="28"/>
        </w:rPr>
        <w:br/>
      </w:r>
      <w:r w:rsidRPr="00AB6A88">
        <w:rPr>
          <w:rFonts w:asciiTheme="majorHAnsi" w:hAnsiTheme="majorHAnsi"/>
          <w:b/>
          <w:bCs/>
          <w:color w:val="000000" w:themeColor="text1"/>
          <w:sz w:val="32"/>
          <w:szCs w:val="32"/>
        </w:rPr>
        <w:t>Omega-3’s (EPA &amp; DHA)</w:t>
      </w:r>
      <w:r w:rsidRPr="00AB6A88">
        <w:rPr>
          <w:rFonts w:asciiTheme="majorHAnsi" w:hAnsiTheme="majorHAnsi"/>
          <w:color w:val="000000" w:themeColor="text1"/>
          <w:sz w:val="32"/>
          <w:szCs w:val="32"/>
        </w:rPr>
        <w:br/>
      </w:r>
      <w:r w:rsidRPr="00AB6A88">
        <w:rPr>
          <w:rFonts w:asciiTheme="majorHAnsi" w:hAnsiTheme="majorHAnsi"/>
          <w:color w:val="000000" w:themeColor="text1"/>
          <w:sz w:val="28"/>
          <w:szCs w:val="28"/>
        </w:rPr>
        <w:t xml:space="preserve">Research continues to mound regarding omega-3 </w:t>
      </w:r>
      <w:proofErr w:type="gramStart"/>
      <w:r w:rsidRPr="00AB6A88">
        <w:rPr>
          <w:rFonts w:asciiTheme="majorHAnsi" w:hAnsiTheme="majorHAnsi"/>
          <w:color w:val="000000" w:themeColor="text1"/>
          <w:sz w:val="28"/>
          <w:szCs w:val="28"/>
        </w:rPr>
        <w:t>fat's</w:t>
      </w:r>
      <w:proofErr w:type="gramEnd"/>
      <w:r w:rsidRPr="00AB6A88">
        <w:rPr>
          <w:rFonts w:asciiTheme="majorHAnsi" w:hAnsiTheme="majorHAnsi"/>
          <w:color w:val="000000" w:themeColor="text1"/>
          <w:sz w:val="28"/>
          <w:szCs w:val="28"/>
        </w:rPr>
        <w:t xml:space="preserve"> and their ability to combat depression and optimize mental health. This relationship makes good sense as our brain and nervous system is largely made up of fats. Omega-</w:t>
      </w:r>
      <w:proofErr w:type="gramStart"/>
      <w:r w:rsidRPr="00AB6A88">
        <w:rPr>
          <w:rFonts w:asciiTheme="majorHAnsi" w:hAnsiTheme="majorHAnsi"/>
          <w:color w:val="000000" w:themeColor="text1"/>
          <w:sz w:val="28"/>
          <w:szCs w:val="28"/>
        </w:rPr>
        <w:t>3's</w:t>
      </w:r>
      <w:proofErr w:type="gramEnd"/>
      <w:r w:rsidRPr="00AB6A88">
        <w:rPr>
          <w:rFonts w:asciiTheme="majorHAnsi" w:hAnsiTheme="majorHAnsi"/>
          <w:color w:val="000000" w:themeColor="text1"/>
          <w:sz w:val="28"/>
          <w:szCs w:val="28"/>
        </w:rPr>
        <w:t xml:space="preserve"> are referred to as "essential" because they cannot be made by our body and must be obtained through the diet. Studies show that omega-3’s can improve different types of depression and also be beneficial at various stages of life, for example, during and after pregnancy.</w:t>
      </w:r>
    </w:p>
    <w:p w:rsidR="00AB6A88" w:rsidRDefault="00AB6A88" w:rsidP="00AB6A88">
      <w:pPr>
        <w:pStyle w:val="NormalWeb"/>
        <w:contextualSpacing/>
        <w:rPr>
          <w:rFonts w:asciiTheme="majorHAnsi" w:hAnsiTheme="majorHAnsi"/>
          <w:color w:val="000000" w:themeColor="text1"/>
          <w:sz w:val="28"/>
          <w:szCs w:val="28"/>
        </w:rPr>
      </w:pPr>
    </w:p>
    <w:p w:rsidR="00AB6A88" w:rsidRPr="00AB6A88" w:rsidRDefault="00AB6A88" w:rsidP="00AB6A88">
      <w:pPr>
        <w:pStyle w:val="NormalWeb"/>
        <w:contextualSpacing/>
        <w:rPr>
          <w:rFonts w:asciiTheme="majorHAnsi" w:hAnsiTheme="majorHAnsi"/>
          <w:color w:val="000000" w:themeColor="text1"/>
          <w:sz w:val="28"/>
          <w:szCs w:val="28"/>
        </w:rPr>
      </w:pPr>
      <w:r w:rsidRPr="00AB6A88">
        <w:rPr>
          <w:rFonts w:asciiTheme="majorHAnsi" w:hAnsiTheme="majorHAnsi"/>
          <w:color w:val="000000" w:themeColor="text1"/>
          <w:sz w:val="28"/>
          <w:szCs w:val="28"/>
        </w:rPr>
        <w:t>Eating fish and fatty fish in particular, such as salmon or tuna, is the easiest way to meet your omega-3 requirements. Current recommendations for adults and children is 2-3 servings (4-6 oz.) of fish per week which is equivalent to ~500 mg of omega-3’s per day. For those who don’t enjoy fish or seafood, fish oil supplements can be a good backup plan. 1000 mg of EPA + DHA in supplement form have been shown to be effective. Always consult with your physician about changes to your supplement regimen.</w:t>
      </w:r>
      <w:r w:rsidRPr="00AB6A88">
        <w:rPr>
          <w:rFonts w:asciiTheme="majorHAnsi" w:hAnsiTheme="majorHAnsi"/>
          <w:color w:val="000000" w:themeColor="text1"/>
          <w:sz w:val="28"/>
          <w:szCs w:val="28"/>
        </w:rPr>
        <w:br/>
        <w:t>*Little tip: If you are plagued by the fish pill burp, chill your pills in the freezer before you take them, just make sure you don't forget about them!</w:t>
      </w:r>
    </w:p>
    <w:p w:rsidR="00AB6A88" w:rsidRDefault="00AB6A88" w:rsidP="00AB6A88">
      <w:pPr>
        <w:pStyle w:val="NormalWeb"/>
        <w:contextualSpacing/>
        <w:rPr>
          <w:rFonts w:asciiTheme="majorHAnsi" w:hAnsiTheme="majorHAnsi"/>
          <w:b/>
          <w:bCs/>
          <w:color w:val="000000" w:themeColor="text1"/>
          <w:sz w:val="28"/>
          <w:szCs w:val="28"/>
        </w:rPr>
      </w:pPr>
    </w:p>
    <w:p w:rsidR="00AB6A88" w:rsidRPr="00AB6A88" w:rsidRDefault="00AB6A88" w:rsidP="00AB6A88">
      <w:pPr>
        <w:pStyle w:val="NormalWeb"/>
        <w:contextualSpacing/>
        <w:rPr>
          <w:rFonts w:asciiTheme="majorHAnsi" w:hAnsiTheme="majorHAnsi"/>
          <w:color w:val="000000" w:themeColor="text1"/>
          <w:sz w:val="28"/>
          <w:szCs w:val="28"/>
        </w:rPr>
      </w:pPr>
      <w:r w:rsidRPr="00AB6A88">
        <w:rPr>
          <w:rFonts w:asciiTheme="majorHAnsi" w:hAnsiTheme="majorHAnsi"/>
          <w:b/>
          <w:bCs/>
          <w:color w:val="000000" w:themeColor="text1"/>
          <w:sz w:val="32"/>
          <w:szCs w:val="32"/>
        </w:rPr>
        <w:lastRenderedPageBreak/>
        <w:t>Vitamin D</w:t>
      </w:r>
      <w:r w:rsidRPr="00AB6A88">
        <w:rPr>
          <w:rFonts w:asciiTheme="majorHAnsi" w:hAnsiTheme="majorHAnsi"/>
          <w:color w:val="000000" w:themeColor="text1"/>
          <w:sz w:val="32"/>
          <w:szCs w:val="32"/>
        </w:rPr>
        <w:br/>
      </w:r>
      <w:r w:rsidRPr="00AB6A88">
        <w:rPr>
          <w:rFonts w:asciiTheme="majorHAnsi" w:hAnsiTheme="majorHAnsi"/>
          <w:color w:val="000000" w:themeColor="text1"/>
          <w:sz w:val="28"/>
          <w:szCs w:val="28"/>
        </w:rPr>
        <w:t xml:space="preserve">Vitamin D is often referred to as the "sunshine vitamin" because our body can make vitamin D from sunlight. Vitamin D levels often dip during the wintertime due to the less daylight, indoor activity, and challenge in obtaining enough vitamin D through foods such as fatty fish, milk, eggs and fortified foods. Low levels of vitamin D are often associated with mood disorders such as depression and seasonal affective disorder. Statistics show that 75% of adults may be deficient in D. Therefore, as a dietitian, I often recommend that people get their vitamin D levels checked. Optimal levels should fall in the range of 40-60 </w:t>
      </w:r>
      <w:proofErr w:type="spellStart"/>
      <w:r w:rsidRPr="00AB6A88">
        <w:rPr>
          <w:rFonts w:asciiTheme="majorHAnsi" w:hAnsiTheme="majorHAnsi"/>
          <w:color w:val="000000" w:themeColor="text1"/>
          <w:sz w:val="28"/>
          <w:szCs w:val="28"/>
        </w:rPr>
        <w:t>ng</w:t>
      </w:r>
      <w:proofErr w:type="spellEnd"/>
      <w:r w:rsidRPr="00AB6A88">
        <w:rPr>
          <w:rFonts w:asciiTheme="majorHAnsi" w:hAnsiTheme="majorHAnsi"/>
          <w:color w:val="000000" w:themeColor="text1"/>
          <w:sz w:val="28"/>
          <w:szCs w:val="28"/>
        </w:rPr>
        <w:t>/dl of 25(OH) vitamin D. Supplementation is often warranted and most health professionals would agree that a dose of 600-1000 IU of D3 is appropriate. If your blood levels fall short, your physician may put you on a mega dose of D for several months before returning to the over counter dosage.</w:t>
      </w:r>
    </w:p>
    <w:p w:rsidR="00AB6A88" w:rsidRDefault="00AB6A88" w:rsidP="00AB6A88">
      <w:pPr>
        <w:pStyle w:val="NormalWeb"/>
        <w:contextualSpacing/>
        <w:rPr>
          <w:rFonts w:asciiTheme="majorHAnsi" w:hAnsiTheme="majorHAnsi"/>
          <w:b/>
          <w:bCs/>
          <w:color w:val="000000" w:themeColor="text1"/>
          <w:sz w:val="28"/>
          <w:szCs w:val="28"/>
        </w:rPr>
      </w:pPr>
    </w:p>
    <w:p w:rsidR="00AB6A88" w:rsidRPr="00AB6A88" w:rsidRDefault="00AB6A88" w:rsidP="00AB6A88">
      <w:pPr>
        <w:pStyle w:val="NormalWeb"/>
        <w:contextualSpacing/>
        <w:rPr>
          <w:rFonts w:asciiTheme="majorHAnsi" w:hAnsiTheme="majorHAnsi"/>
          <w:color w:val="000000" w:themeColor="text1"/>
          <w:sz w:val="32"/>
          <w:szCs w:val="32"/>
        </w:rPr>
      </w:pPr>
      <w:r w:rsidRPr="00AB6A88">
        <w:rPr>
          <w:rFonts w:asciiTheme="majorHAnsi" w:hAnsiTheme="majorHAnsi"/>
          <w:b/>
          <w:bCs/>
          <w:color w:val="000000" w:themeColor="text1"/>
          <w:sz w:val="32"/>
          <w:szCs w:val="32"/>
        </w:rPr>
        <w:t>Cold &amp; Flu Foods</w:t>
      </w:r>
    </w:p>
    <w:p w:rsidR="00AB6A88" w:rsidRDefault="00AB6A88" w:rsidP="00AB6A88">
      <w:pPr>
        <w:pStyle w:val="NormalWeb"/>
        <w:contextualSpacing/>
        <w:rPr>
          <w:rFonts w:asciiTheme="majorHAnsi" w:hAnsiTheme="majorHAnsi"/>
          <w:color w:val="000000" w:themeColor="text1"/>
          <w:sz w:val="28"/>
          <w:szCs w:val="28"/>
        </w:rPr>
      </w:pPr>
      <w:r w:rsidRPr="00AB6A88">
        <w:rPr>
          <w:rFonts w:asciiTheme="majorHAnsi" w:hAnsiTheme="majorHAnsi"/>
          <w:color w:val="000000" w:themeColor="text1"/>
          <w:sz w:val="28"/>
          <w:szCs w:val="28"/>
        </w:rPr>
        <w:t xml:space="preserve">The best line of defense during the winter season is a balanced diet, rich in variety and color. Not only will these foods protect you with a coat of armor, they also might ease any symptoms of a contracted cold or flu bug. Here </w:t>
      </w:r>
      <w:proofErr w:type="gramStart"/>
      <w:r w:rsidRPr="00AB6A88">
        <w:rPr>
          <w:rFonts w:asciiTheme="majorHAnsi" w:hAnsiTheme="majorHAnsi"/>
          <w:color w:val="000000" w:themeColor="text1"/>
          <w:sz w:val="28"/>
          <w:szCs w:val="28"/>
        </w:rPr>
        <w:t>are three of my top cold</w:t>
      </w:r>
      <w:proofErr w:type="gramEnd"/>
      <w:r w:rsidRPr="00AB6A88">
        <w:rPr>
          <w:rFonts w:asciiTheme="majorHAnsi" w:hAnsiTheme="majorHAnsi"/>
          <w:color w:val="000000" w:themeColor="text1"/>
          <w:sz w:val="28"/>
          <w:szCs w:val="28"/>
        </w:rPr>
        <w:t xml:space="preserve"> and flu protective picks to keep on your grocery list.</w:t>
      </w:r>
    </w:p>
    <w:p w:rsidR="00AB6A88" w:rsidRDefault="00AB6A88" w:rsidP="00AB6A88">
      <w:pPr>
        <w:pStyle w:val="NormalWeb"/>
        <w:contextualSpacing/>
        <w:rPr>
          <w:rFonts w:asciiTheme="majorHAnsi" w:hAnsiTheme="majorHAnsi"/>
          <w:color w:val="000000" w:themeColor="text1"/>
          <w:sz w:val="28"/>
          <w:szCs w:val="28"/>
        </w:rPr>
      </w:pPr>
      <w:r w:rsidRPr="00AB6A88">
        <w:rPr>
          <w:rFonts w:asciiTheme="majorHAnsi" w:hAnsiTheme="majorHAnsi"/>
          <w:b/>
          <w:bCs/>
          <w:color w:val="000000" w:themeColor="text1"/>
          <w:sz w:val="28"/>
          <w:szCs w:val="28"/>
        </w:rPr>
        <w:t>Chicken Noodle Soup</w:t>
      </w:r>
      <w:r w:rsidRPr="00AB6A88">
        <w:rPr>
          <w:rFonts w:asciiTheme="majorHAnsi" w:hAnsiTheme="majorHAnsi"/>
          <w:color w:val="000000" w:themeColor="text1"/>
          <w:sz w:val="28"/>
          <w:szCs w:val="28"/>
        </w:rPr>
        <w:t xml:space="preserve">: Mom’s homemade soup might be just what the doctor ordered. Soups typically contain a salty broth, which both hydrates and thins mucus secretions. The warm </w:t>
      </w:r>
      <w:proofErr w:type="gramStart"/>
      <w:r w:rsidRPr="00AB6A88">
        <w:rPr>
          <w:rFonts w:asciiTheme="majorHAnsi" w:hAnsiTheme="majorHAnsi"/>
          <w:color w:val="000000" w:themeColor="text1"/>
          <w:sz w:val="28"/>
          <w:szCs w:val="28"/>
        </w:rPr>
        <w:t>liquids allow congestion to break up and expedites</w:t>
      </w:r>
      <w:proofErr w:type="gramEnd"/>
      <w:r w:rsidRPr="00AB6A88">
        <w:rPr>
          <w:rFonts w:asciiTheme="majorHAnsi" w:hAnsiTheme="majorHAnsi"/>
          <w:color w:val="000000" w:themeColor="text1"/>
          <w:sz w:val="28"/>
          <w:szCs w:val="28"/>
        </w:rPr>
        <w:t xml:space="preserve"> the removal of germs from the body. Make sure to add in lots of vegetables and lean proteins to boost micronutrients such as vitamin C, A, iron and zinc, all important immunity fighters.</w:t>
      </w:r>
    </w:p>
    <w:p w:rsidR="00AB6A88" w:rsidRDefault="00AB6A88" w:rsidP="00AB6A88">
      <w:pPr>
        <w:pStyle w:val="NormalWeb"/>
        <w:contextualSpacing/>
        <w:rPr>
          <w:rFonts w:asciiTheme="majorHAnsi" w:hAnsiTheme="majorHAnsi"/>
          <w:color w:val="000000" w:themeColor="text1"/>
          <w:sz w:val="28"/>
          <w:szCs w:val="28"/>
        </w:rPr>
      </w:pPr>
      <w:r w:rsidRPr="00AB6A88">
        <w:rPr>
          <w:rFonts w:asciiTheme="majorHAnsi" w:hAnsiTheme="majorHAnsi"/>
          <w:b/>
          <w:bCs/>
          <w:color w:val="000000" w:themeColor="text1"/>
          <w:sz w:val="28"/>
          <w:szCs w:val="28"/>
        </w:rPr>
        <w:t>Garlic</w:t>
      </w:r>
      <w:r w:rsidRPr="00AB6A88">
        <w:rPr>
          <w:rFonts w:asciiTheme="majorHAnsi" w:hAnsiTheme="majorHAnsi"/>
          <w:color w:val="000000" w:themeColor="text1"/>
          <w:sz w:val="28"/>
          <w:szCs w:val="28"/>
        </w:rPr>
        <w:t xml:space="preserve">: Vampires and viruses beware! A compound in garlic, called </w:t>
      </w:r>
      <w:proofErr w:type="spellStart"/>
      <w:r w:rsidRPr="00AB6A88">
        <w:rPr>
          <w:rFonts w:asciiTheme="majorHAnsi" w:hAnsiTheme="majorHAnsi"/>
          <w:color w:val="000000" w:themeColor="text1"/>
          <w:sz w:val="28"/>
          <w:szCs w:val="28"/>
        </w:rPr>
        <w:t>allicin</w:t>
      </w:r>
      <w:proofErr w:type="spellEnd"/>
      <w:r w:rsidRPr="00AB6A88">
        <w:rPr>
          <w:rFonts w:asciiTheme="majorHAnsi" w:hAnsiTheme="majorHAnsi"/>
          <w:color w:val="000000" w:themeColor="text1"/>
          <w:sz w:val="28"/>
          <w:szCs w:val="28"/>
        </w:rPr>
        <w:t>, has both anti-bacterial and anti-fungal properties. Studies have shown that both raw, cooked &amp; garlic pill supplements can help speed up recovery by boosting T-cells in our blood stream. If all else fails, your super garlicky breath will at least keep infectious people at arms reach.</w:t>
      </w:r>
    </w:p>
    <w:p w:rsidR="00AB6A88" w:rsidRPr="00AB6A88" w:rsidRDefault="00AB6A88" w:rsidP="00AB6A88">
      <w:pPr>
        <w:pStyle w:val="NormalWeb"/>
        <w:contextualSpacing/>
        <w:rPr>
          <w:rFonts w:asciiTheme="majorHAnsi" w:hAnsiTheme="majorHAnsi"/>
          <w:color w:val="000000" w:themeColor="text1"/>
          <w:sz w:val="28"/>
          <w:szCs w:val="28"/>
        </w:rPr>
      </w:pPr>
      <w:r w:rsidRPr="00AB6A88">
        <w:rPr>
          <w:rFonts w:asciiTheme="majorHAnsi" w:hAnsiTheme="majorHAnsi"/>
          <w:b/>
          <w:bCs/>
          <w:color w:val="000000" w:themeColor="text1"/>
          <w:sz w:val="28"/>
          <w:szCs w:val="28"/>
        </w:rPr>
        <w:t>Tea</w:t>
      </w:r>
      <w:r w:rsidRPr="00AB6A88">
        <w:rPr>
          <w:rFonts w:asciiTheme="majorHAnsi" w:hAnsiTheme="majorHAnsi"/>
          <w:color w:val="000000" w:themeColor="text1"/>
          <w:sz w:val="28"/>
          <w:szCs w:val="28"/>
        </w:rPr>
        <w:t xml:space="preserve">: Just like soup, the warm and soothing liquid helps mend sore throats, and certain teas, such as black and green teas contain EGCG a compound </w:t>
      </w:r>
      <w:proofErr w:type="gramStart"/>
      <w:r w:rsidRPr="00AB6A88">
        <w:rPr>
          <w:rFonts w:asciiTheme="majorHAnsi" w:hAnsiTheme="majorHAnsi"/>
          <w:color w:val="000000" w:themeColor="text1"/>
          <w:sz w:val="28"/>
          <w:szCs w:val="28"/>
        </w:rPr>
        <w:t>which</w:t>
      </w:r>
      <w:proofErr w:type="gramEnd"/>
      <w:r w:rsidRPr="00AB6A88">
        <w:rPr>
          <w:rFonts w:asciiTheme="majorHAnsi" w:hAnsiTheme="majorHAnsi"/>
          <w:color w:val="000000" w:themeColor="text1"/>
          <w:sz w:val="28"/>
          <w:szCs w:val="28"/>
        </w:rPr>
        <w:t xml:space="preserve"> has been shown to keep viruses from reproducing.</w:t>
      </w:r>
    </w:p>
    <w:p w:rsidR="00AB6A88" w:rsidRPr="00AB6A88" w:rsidRDefault="00AB6A88" w:rsidP="00AB6A88">
      <w:pPr>
        <w:pStyle w:val="NormalWeb"/>
        <w:contextualSpacing/>
        <w:rPr>
          <w:rFonts w:asciiTheme="majorHAnsi" w:hAnsiTheme="majorHAnsi"/>
          <w:color w:val="000000" w:themeColor="text1"/>
          <w:sz w:val="28"/>
          <w:szCs w:val="28"/>
        </w:rPr>
      </w:pPr>
      <w:r w:rsidRPr="00AB6A88">
        <w:rPr>
          <w:rFonts w:asciiTheme="majorHAnsi" w:hAnsiTheme="majorHAnsi"/>
          <w:b/>
          <w:bCs/>
          <w:color w:val="000000" w:themeColor="text1"/>
          <w:sz w:val="28"/>
          <w:szCs w:val="28"/>
        </w:rPr>
        <w:t>Summing It Up</w:t>
      </w:r>
      <w:r w:rsidRPr="00AB6A88">
        <w:rPr>
          <w:rFonts w:asciiTheme="majorHAnsi" w:hAnsiTheme="majorHAnsi"/>
          <w:color w:val="000000" w:themeColor="text1"/>
          <w:sz w:val="28"/>
          <w:szCs w:val="28"/>
        </w:rPr>
        <w:br/>
        <w:t xml:space="preserve">While the cold weather might inspire overeating and </w:t>
      </w:r>
      <w:proofErr w:type="gramStart"/>
      <w:r w:rsidRPr="00AB6A88">
        <w:rPr>
          <w:rFonts w:asciiTheme="majorHAnsi" w:hAnsiTheme="majorHAnsi"/>
          <w:color w:val="000000" w:themeColor="text1"/>
          <w:sz w:val="28"/>
          <w:szCs w:val="28"/>
        </w:rPr>
        <w:t>inactivity,</w:t>
      </w:r>
      <w:proofErr w:type="gramEnd"/>
      <w:r w:rsidRPr="00AB6A88">
        <w:rPr>
          <w:rFonts w:asciiTheme="majorHAnsi" w:hAnsiTheme="majorHAnsi"/>
          <w:color w:val="000000" w:themeColor="text1"/>
          <w:sz w:val="28"/>
          <w:szCs w:val="28"/>
        </w:rPr>
        <w:t xml:space="preserve"> fight back with immune, mood boosting foods and winter exercise. Your body will thank you.</w:t>
      </w:r>
    </w:p>
    <w:p w:rsidR="00AB6A88" w:rsidRDefault="00AB6A88" w:rsidP="00AB6A88">
      <w:pPr>
        <w:pStyle w:val="NormalWeb"/>
        <w:contextualSpacing/>
        <w:rPr>
          <w:rFonts w:asciiTheme="majorHAnsi" w:hAnsiTheme="majorHAnsi"/>
          <w:b/>
          <w:bCs/>
          <w:color w:val="000000" w:themeColor="text1"/>
          <w:sz w:val="28"/>
          <w:szCs w:val="28"/>
        </w:rPr>
      </w:pPr>
    </w:p>
    <w:p w:rsidR="00AB6A88" w:rsidRDefault="00AB6A88" w:rsidP="00AB6A88">
      <w:pPr>
        <w:pStyle w:val="NormalWeb"/>
        <w:contextualSpacing/>
        <w:rPr>
          <w:rFonts w:asciiTheme="majorHAnsi" w:hAnsiTheme="majorHAnsi"/>
          <w:b/>
          <w:bCs/>
          <w:color w:val="000000" w:themeColor="text1"/>
          <w:sz w:val="28"/>
          <w:szCs w:val="28"/>
        </w:rPr>
      </w:pPr>
    </w:p>
    <w:p w:rsidR="00AB6A88" w:rsidRPr="00AB6A88" w:rsidRDefault="00AB6A88" w:rsidP="00AB6A88">
      <w:pPr>
        <w:pStyle w:val="NormalWeb"/>
        <w:contextualSpacing/>
        <w:rPr>
          <w:rFonts w:asciiTheme="majorHAnsi" w:hAnsiTheme="majorHAnsi"/>
          <w:color w:val="000000" w:themeColor="text1"/>
          <w:sz w:val="32"/>
          <w:szCs w:val="32"/>
        </w:rPr>
      </w:pPr>
      <w:r w:rsidRPr="00AB6A88">
        <w:rPr>
          <w:rFonts w:asciiTheme="majorHAnsi" w:hAnsiTheme="majorHAnsi"/>
          <w:b/>
          <w:bCs/>
          <w:color w:val="000000" w:themeColor="text1"/>
          <w:sz w:val="32"/>
          <w:szCs w:val="32"/>
        </w:rPr>
        <w:lastRenderedPageBreak/>
        <w:t>Spice-Rubbed Roasted Salmon with Lemon-Garlic Spinach</w:t>
      </w:r>
    </w:p>
    <w:p w:rsidR="00AB6A88" w:rsidRPr="00AB6A88" w:rsidRDefault="00AB6A88" w:rsidP="00AB6A88">
      <w:pPr>
        <w:pStyle w:val="NormalWeb"/>
        <w:contextualSpacing/>
        <w:rPr>
          <w:rFonts w:asciiTheme="majorHAnsi" w:hAnsiTheme="majorHAnsi"/>
          <w:color w:val="000000" w:themeColor="text1"/>
          <w:sz w:val="28"/>
          <w:szCs w:val="28"/>
        </w:rPr>
      </w:pPr>
      <w:r w:rsidRPr="00AB6A88">
        <w:rPr>
          <w:rFonts w:asciiTheme="majorHAnsi" w:hAnsiTheme="majorHAnsi"/>
          <w:color w:val="000000" w:themeColor="text1"/>
          <w:sz w:val="28"/>
          <w:szCs w:val="28"/>
        </w:rPr>
        <w:t xml:space="preserve">Yield: 6 servings (serving size: about 4 1/2 </w:t>
      </w:r>
      <w:proofErr w:type="spellStart"/>
      <w:r w:rsidRPr="00AB6A88">
        <w:rPr>
          <w:rFonts w:asciiTheme="majorHAnsi" w:hAnsiTheme="majorHAnsi"/>
          <w:color w:val="000000" w:themeColor="text1"/>
          <w:sz w:val="28"/>
          <w:szCs w:val="28"/>
        </w:rPr>
        <w:t>oz</w:t>
      </w:r>
      <w:proofErr w:type="spellEnd"/>
      <w:r w:rsidRPr="00AB6A88">
        <w:rPr>
          <w:rFonts w:asciiTheme="majorHAnsi" w:hAnsiTheme="majorHAnsi"/>
          <w:color w:val="000000" w:themeColor="text1"/>
          <w:sz w:val="28"/>
          <w:szCs w:val="28"/>
        </w:rPr>
        <w:t xml:space="preserve"> salmon and 1/3 cup spinach mixture)</w:t>
      </w:r>
    </w:p>
    <w:p w:rsidR="00AB6A88" w:rsidRPr="00AB6A88" w:rsidRDefault="00AB6A88" w:rsidP="00AB6A88">
      <w:pPr>
        <w:pStyle w:val="NormalWeb"/>
        <w:contextualSpacing/>
        <w:rPr>
          <w:rFonts w:asciiTheme="majorHAnsi" w:hAnsiTheme="majorHAnsi"/>
          <w:color w:val="000000" w:themeColor="text1"/>
          <w:sz w:val="28"/>
          <w:szCs w:val="28"/>
        </w:rPr>
      </w:pPr>
      <w:r>
        <w:rPr>
          <w:rFonts w:asciiTheme="majorHAnsi" w:hAnsiTheme="majorHAnsi"/>
          <w:noProof/>
          <w:color w:val="000000" w:themeColor="text1"/>
          <w:sz w:val="24"/>
          <w:szCs w:val="24"/>
        </w:rPr>
        <w:drawing>
          <wp:anchor distT="0" distB="0" distL="114300" distR="114300" simplePos="0" relativeHeight="251666432" behindDoc="1" locked="0" layoutInCell="1" allowOverlap="1" wp14:anchorId="2E46EE4A" wp14:editId="723066F2">
            <wp:simplePos x="0" y="0"/>
            <wp:positionH relativeFrom="column">
              <wp:posOffset>2286000</wp:posOffset>
            </wp:positionH>
            <wp:positionV relativeFrom="paragraph">
              <wp:posOffset>937260</wp:posOffset>
            </wp:positionV>
            <wp:extent cx="3576951" cy="238760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mon.jpg"/>
                    <pic:cNvPicPr/>
                  </pic:nvPicPr>
                  <pic:blipFill>
                    <a:blip r:embed="rId11">
                      <a:extLst>
                        <a:ext uri="{28A0092B-C50C-407E-A947-70E740481C1C}">
                          <a14:useLocalDpi xmlns:a14="http://schemas.microsoft.com/office/drawing/2010/main" val="0"/>
                        </a:ext>
                      </a:extLst>
                    </a:blip>
                    <a:stretch>
                      <a:fillRect/>
                    </a:stretch>
                  </pic:blipFill>
                  <pic:spPr>
                    <a:xfrm>
                      <a:off x="0" y="0"/>
                      <a:ext cx="3576951" cy="23876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B6A88">
        <w:rPr>
          <w:rFonts w:asciiTheme="majorHAnsi" w:hAnsiTheme="majorHAnsi"/>
          <w:b/>
          <w:bCs/>
          <w:color w:val="000000" w:themeColor="text1"/>
          <w:sz w:val="28"/>
          <w:szCs w:val="28"/>
        </w:rPr>
        <w:t>Ingredients:</w:t>
      </w:r>
      <w:r w:rsidRPr="00AB6A88">
        <w:rPr>
          <w:rFonts w:asciiTheme="majorHAnsi" w:hAnsiTheme="majorHAnsi"/>
          <w:color w:val="000000" w:themeColor="text1"/>
          <w:sz w:val="28"/>
          <w:szCs w:val="28"/>
        </w:rPr>
        <w:br/>
      </w:r>
      <w:r w:rsidRPr="00AB6A88">
        <w:rPr>
          <w:rFonts w:asciiTheme="majorHAnsi" w:hAnsiTheme="majorHAnsi"/>
          <w:color w:val="000000" w:themeColor="text1"/>
          <w:sz w:val="24"/>
          <w:szCs w:val="24"/>
        </w:rPr>
        <w:t>1/2 tsp. salt</w:t>
      </w:r>
      <w:r w:rsidRPr="00AB6A88">
        <w:rPr>
          <w:rFonts w:asciiTheme="majorHAnsi" w:hAnsiTheme="majorHAnsi"/>
          <w:color w:val="000000" w:themeColor="text1"/>
          <w:sz w:val="24"/>
          <w:szCs w:val="24"/>
        </w:rPr>
        <w:br/>
      </w:r>
      <w:bookmarkStart w:id="0" w:name="_GoBack"/>
      <w:r w:rsidRPr="00AB6A88">
        <w:rPr>
          <w:rFonts w:asciiTheme="majorHAnsi" w:hAnsiTheme="majorHAnsi"/>
          <w:color w:val="000000" w:themeColor="text1"/>
          <w:sz w:val="24"/>
          <w:szCs w:val="24"/>
        </w:rPr>
        <w:t>1/2 tsp. cumin</w:t>
      </w:r>
      <w:r w:rsidRPr="00AB6A88">
        <w:rPr>
          <w:rFonts w:asciiTheme="majorHAnsi" w:hAnsiTheme="majorHAnsi"/>
          <w:color w:val="000000" w:themeColor="text1"/>
          <w:sz w:val="24"/>
          <w:szCs w:val="24"/>
        </w:rPr>
        <w:br/>
      </w:r>
      <w:bookmarkEnd w:id="0"/>
      <w:r w:rsidRPr="00AB6A88">
        <w:rPr>
          <w:rFonts w:asciiTheme="majorHAnsi" w:hAnsiTheme="majorHAnsi"/>
          <w:color w:val="000000" w:themeColor="text1"/>
          <w:sz w:val="24"/>
          <w:szCs w:val="24"/>
        </w:rPr>
        <w:t>1/2 tsp. coriander</w:t>
      </w:r>
      <w:r w:rsidRPr="00AB6A88">
        <w:rPr>
          <w:rFonts w:asciiTheme="majorHAnsi" w:hAnsiTheme="majorHAnsi"/>
          <w:color w:val="000000" w:themeColor="text1"/>
          <w:sz w:val="24"/>
          <w:szCs w:val="24"/>
        </w:rPr>
        <w:br/>
        <w:t>1/4 tsp. paprika</w:t>
      </w:r>
      <w:r w:rsidRPr="00AB6A88">
        <w:rPr>
          <w:rFonts w:asciiTheme="majorHAnsi" w:hAnsiTheme="majorHAnsi"/>
          <w:color w:val="000000" w:themeColor="text1"/>
          <w:sz w:val="24"/>
          <w:szCs w:val="24"/>
        </w:rPr>
        <w:br/>
        <w:t>1/8 tsp. cinnamon</w:t>
      </w:r>
      <w:r w:rsidRPr="00AB6A88">
        <w:rPr>
          <w:rFonts w:asciiTheme="majorHAnsi" w:hAnsiTheme="majorHAnsi"/>
          <w:color w:val="000000" w:themeColor="text1"/>
          <w:sz w:val="24"/>
          <w:szCs w:val="24"/>
        </w:rPr>
        <w:br/>
        <w:t>1/8 tsp. black pepper</w:t>
      </w:r>
      <w:r w:rsidRPr="00AB6A88">
        <w:rPr>
          <w:rFonts w:asciiTheme="majorHAnsi" w:hAnsiTheme="majorHAnsi"/>
          <w:color w:val="000000" w:themeColor="text1"/>
          <w:sz w:val="24"/>
          <w:szCs w:val="24"/>
        </w:rPr>
        <w:br/>
        <w:t>1 (2-1/4-pound) skinless salmon</w:t>
      </w:r>
      <w:r w:rsidRPr="00AB6A88">
        <w:rPr>
          <w:rFonts w:asciiTheme="majorHAnsi" w:hAnsiTheme="majorHAnsi"/>
          <w:color w:val="000000" w:themeColor="text1"/>
          <w:sz w:val="24"/>
          <w:szCs w:val="24"/>
        </w:rPr>
        <w:br/>
        <w:t>2 cups thinly sliced onion</w:t>
      </w:r>
      <w:r w:rsidRPr="00AB6A88">
        <w:rPr>
          <w:rFonts w:asciiTheme="majorHAnsi" w:hAnsiTheme="majorHAnsi"/>
          <w:color w:val="000000" w:themeColor="text1"/>
          <w:sz w:val="24"/>
          <w:szCs w:val="24"/>
        </w:rPr>
        <w:br/>
        <w:t>Spinach:</w:t>
      </w:r>
      <w:r w:rsidRPr="00AB6A88">
        <w:rPr>
          <w:rFonts w:asciiTheme="majorHAnsi" w:hAnsiTheme="majorHAnsi"/>
          <w:color w:val="000000" w:themeColor="text1"/>
          <w:sz w:val="24"/>
          <w:szCs w:val="24"/>
        </w:rPr>
        <w:br/>
        <w:t>1 tsp. olive oil</w:t>
      </w:r>
      <w:r w:rsidRPr="00AB6A88">
        <w:rPr>
          <w:rFonts w:asciiTheme="majorHAnsi" w:hAnsiTheme="majorHAnsi"/>
          <w:color w:val="000000" w:themeColor="text1"/>
          <w:sz w:val="24"/>
          <w:szCs w:val="24"/>
        </w:rPr>
        <w:br/>
        <w:t>2 garlic clov</w:t>
      </w:r>
      <w:r>
        <w:rPr>
          <w:rFonts w:asciiTheme="majorHAnsi" w:hAnsiTheme="majorHAnsi"/>
          <w:color w:val="000000" w:themeColor="text1"/>
          <w:sz w:val="24"/>
          <w:szCs w:val="24"/>
        </w:rPr>
        <w:t>es, minced</w:t>
      </w:r>
      <w:r>
        <w:rPr>
          <w:rFonts w:asciiTheme="majorHAnsi" w:hAnsiTheme="majorHAnsi"/>
          <w:color w:val="000000" w:themeColor="text1"/>
          <w:sz w:val="24"/>
          <w:szCs w:val="24"/>
        </w:rPr>
        <w:br/>
        <w:t>2 (6-ounce) packages</w:t>
      </w:r>
      <w:r w:rsidRPr="00AB6A88">
        <w:rPr>
          <w:rFonts w:asciiTheme="majorHAnsi" w:hAnsiTheme="majorHAnsi"/>
          <w:color w:val="000000" w:themeColor="text1"/>
          <w:sz w:val="24"/>
          <w:szCs w:val="24"/>
        </w:rPr>
        <w:t xml:space="preserve"> baby spinach</w:t>
      </w:r>
      <w:r w:rsidRPr="00AB6A88">
        <w:rPr>
          <w:rFonts w:asciiTheme="majorHAnsi" w:hAnsiTheme="majorHAnsi"/>
          <w:color w:val="000000" w:themeColor="text1"/>
          <w:sz w:val="24"/>
          <w:szCs w:val="24"/>
        </w:rPr>
        <w:br/>
        <w:t>1 tsp. grated lemon rind</w:t>
      </w:r>
      <w:r w:rsidRPr="00AB6A88">
        <w:rPr>
          <w:rFonts w:asciiTheme="majorHAnsi" w:hAnsiTheme="majorHAnsi"/>
          <w:color w:val="000000" w:themeColor="text1"/>
          <w:sz w:val="24"/>
          <w:szCs w:val="24"/>
        </w:rPr>
        <w:br/>
        <w:t>1/4 tsp. salt</w:t>
      </w:r>
      <w:r w:rsidRPr="00AB6A88">
        <w:rPr>
          <w:rFonts w:asciiTheme="majorHAnsi" w:hAnsiTheme="majorHAnsi"/>
          <w:color w:val="000000" w:themeColor="text1"/>
          <w:sz w:val="24"/>
          <w:szCs w:val="24"/>
        </w:rPr>
        <w:br/>
        <w:t>1 Tbsp. fresh lemon juice</w:t>
      </w:r>
      <w:r w:rsidRPr="00AB6A88">
        <w:rPr>
          <w:rFonts w:asciiTheme="majorHAnsi" w:hAnsiTheme="majorHAnsi"/>
          <w:color w:val="000000" w:themeColor="text1"/>
          <w:sz w:val="24"/>
          <w:szCs w:val="24"/>
        </w:rPr>
        <w:br/>
        <w:t>Remaining ingredients:</w:t>
      </w:r>
      <w:r w:rsidRPr="00AB6A88">
        <w:rPr>
          <w:rFonts w:asciiTheme="majorHAnsi" w:hAnsiTheme="majorHAnsi"/>
          <w:color w:val="000000" w:themeColor="text1"/>
          <w:sz w:val="24"/>
          <w:szCs w:val="24"/>
        </w:rPr>
        <w:br/>
        <w:t>2 Tbsp. chopped fresh cilantro</w:t>
      </w:r>
      <w:r w:rsidRPr="00AB6A88">
        <w:rPr>
          <w:rFonts w:asciiTheme="majorHAnsi" w:hAnsiTheme="majorHAnsi"/>
          <w:color w:val="000000" w:themeColor="text1"/>
          <w:sz w:val="24"/>
          <w:szCs w:val="24"/>
        </w:rPr>
        <w:br/>
        <w:t>Lemon wedges</w:t>
      </w:r>
      <w:r w:rsidRPr="00AB6A88">
        <w:rPr>
          <w:rFonts w:asciiTheme="majorHAnsi" w:hAnsiTheme="majorHAnsi"/>
          <w:color w:val="000000" w:themeColor="text1"/>
          <w:sz w:val="24"/>
          <w:szCs w:val="24"/>
        </w:rPr>
        <w:br/>
      </w:r>
    </w:p>
    <w:p w:rsidR="00AB6A88" w:rsidRPr="00AB6A88" w:rsidRDefault="00AB6A88" w:rsidP="00AB6A88">
      <w:pPr>
        <w:pStyle w:val="NormalWeb"/>
        <w:contextualSpacing/>
        <w:rPr>
          <w:rFonts w:asciiTheme="majorHAnsi" w:hAnsiTheme="majorHAnsi"/>
          <w:color w:val="000000" w:themeColor="text1"/>
          <w:sz w:val="28"/>
          <w:szCs w:val="28"/>
        </w:rPr>
      </w:pPr>
      <w:r w:rsidRPr="00AB6A88">
        <w:rPr>
          <w:rFonts w:asciiTheme="majorHAnsi" w:hAnsiTheme="majorHAnsi"/>
          <w:b/>
          <w:bCs/>
          <w:color w:val="000000" w:themeColor="text1"/>
          <w:sz w:val="28"/>
          <w:szCs w:val="28"/>
        </w:rPr>
        <w:t>Preparation</w:t>
      </w:r>
      <w:r w:rsidRPr="00AB6A88">
        <w:rPr>
          <w:rFonts w:asciiTheme="majorHAnsi" w:hAnsiTheme="majorHAnsi"/>
          <w:color w:val="000000" w:themeColor="text1"/>
          <w:sz w:val="28"/>
          <w:szCs w:val="28"/>
        </w:rPr>
        <w:br/>
      </w:r>
      <w:r w:rsidRPr="00AB6A88">
        <w:rPr>
          <w:rFonts w:asciiTheme="majorHAnsi" w:hAnsiTheme="majorHAnsi"/>
          <w:color w:val="000000" w:themeColor="text1"/>
          <w:sz w:val="24"/>
          <w:szCs w:val="24"/>
        </w:rPr>
        <w:t>1. Preheat oven to 400°.</w:t>
      </w:r>
      <w:r w:rsidRPr="00AB6A88">
        <w:rPr>
          <w:rFonts w:asciiTheme="majorHAnsi" w:hAnsiTheme="majorHAnsi"/>
          <w:color w:val="000000" w:themeColor="text1"/>
          <w:sz w:val="24"/>
          <w:szCs w:val="24"/>
        </w:rPr>
        <w:br/>
        <w:t xml:space="preserve">2. To prepare salmon, combine first 6 ingredients; rub spice mixture evenly over fish. </w:t>
      </w:r>
      <w:proofErr w:type="gramStart"/>
      <w:r w:rsidRPr="00AB6A88">
        <w:rPr>
          <w:rFonts w:asciiTheme="majorHAnsi" w:hAnsiTheme="majorHAnsi"/>
          <w:color w:val="000000" w:themeColor="text1"/>
          <w:sz w:val="24"/>
          <w:szCs w:val="24"/>
        </w:rPr>
        <w:t>Place onion in an 11 x 7-inch baking dish coated with cooking spray.</w:t>
      </w:r>
      <w:proofErr w:type="gramEnd"/>
      <w:r w:rsidRPr="00AB6A88">
        <w:rPr>
          <w:rFonts w:asciiTheme="majorHAnsi" w:hAnsiTheme="majorHAnsi"/>
          <w:color w:val="000000" w:themeColor="text1"/>
          <w:sz w:val="24"/>
          <w:szCs w:val="24"/>
        </w:rPr>
        <w:t xml:space="preserve"> Place fish on top of onion; bake at 400° for 20 minutes or until fish flakes easily when tested with a fork or until desired degree of doneness.</w:t>
      </w:r>
      <w:r w:rsidRPr="00AB6A88">
        <w:rPr>
          <w:rFonts w:asciiTheme="majorHAnsi" w:hAnsiTheme="majorHAnsi"/>
          <w:color w:val="000000" w:themeColor="text1"/>
          <w:sz w:val="24"/>
          <w:szCs w:val="24"/>
        </w:rPr>
        <w:br/>
        <w:t>3. To prepare spinach, heat oil in a large nonstick skillet over medium heat. Add garlic to pan; cook 1 minute. Add half of spinach; cook for 1 minute, stirring frequently. Add remaining spinach; cook 4 minutes or until wilted, stirring frequently. Sprinkle spinach mixture with rind and 1</w:t>
      </w:r>
      <w:proofErr w:type="gramStart"/>
      <w:r w:rsidRPr="00AB6A88">
        <w:rPr>
          <w:rFonts w:asciiTheme="majorHAnsi" w:hAnsiTheme="majorHAnsi"/>
          <w:color w:val="000000" w:themeColor="text1"/>
          <w:sz w:val="24"/>
          <w:szCs w:val="24"/>
        </w:rPr>
        <w:t>/4 teaspoon</w:t>
      </w:r>
      <w:proofErr w:type="gramEnd"/>
      <w:r w:rsidRPr="00AB6A88">
        <w:rPr>
          <w:rFonts w:asciiTheme="majorHAnsi" w:hAnsiTheme="majorHAnsi"/>
          <w:color w:val="000000" w:themeColor="text1"/>
          <w:sz w:val="24"/>
          <w:szCs w:val="24"/>
        </w:rPr>
        <w:t xml:space="preserve"> salt. Stir in juice; remove from heat.</w:t>
      </w:r>
      <w:r w:rsidRPr="00AB6A88">
        <w:rPr>
          <w:rFonts w:asciiTheme="majorHAnsi" w:hAnsiTheme="majorHAnsi"/>
          <w:color w:val="000000" w:themeColor="text1"/>
          <w:sz w:val="24"/>
          <w:szCs w:val="24"/>
        </w:rPr>
        <w:br/>
        <w:t>4. Place salmon on a platter. Arrange onions and spinach evenly around salmon. Sprinkle salmon with chopped fresh cilantro. Serve with lemon wedges, if desired.</w:t>
      </w:r>
    </w:p>
    <w:p w:rsidR="00AB6A88" w:rsidRPr="00AB6A88" w:rsidRDefault="00AB6A88" w:rsidP="00AB6A88">
      <w:pPr>
        <w:pStyle w:val="NormalWeb"/>
        <w:contextualSpacing/>
        <w:rPr>
          <w:rFonts w:asciiTheme="majorHAnsi" w:hAnsiTheme="majorHAnsi"/>
          <w:color w:val="000000" w:themeColor="text1"/>
          <w:sz w:val="24"/>
          <w:szCs w:val="24"/>
        </w:rPr>
      </w:pPr>
      <w:r w:rsidRPr="00AB6A88">
        <w:rPr>
          <w:rFonts w:asciiTheme="majorHAnsi" w:hAnsiTheme="majorHAnsi"/>
          <w:color w:val="000000" w:themeColor="text1"/>
          <w:sz w:val="24"/>
          <w:szCs w:val="24"/>
        </w:rPr>
        <w:t>Calories: 325; Fat: 13g; Sodium: 472 mg; Carb: 11 g; Fiber: 3.4g; Protein: 40 g</w:t>
      </w:r>
    </w:p>
    <w:p w:rsidR="00711D07" w:rsidRPr="00AB6A88" w:rsidRDefault="00AB6A88" w:rsidP="00AB6A88">
      <w:pPr>
        <w:pStyle w:val="NormalWeb"/>
        <w:contextualSpacing/>
        <w:rPr>
          <w:rFonts w:asciiTheme="majorHAnsi" w:hAnsiTheme="majorHAnsi"/>
          <w:color w:val="000000" w:themeColor="text1"/>
          <w:sz w:val="24"/>
          <w:szCs w:val="24"/>
        </w:rPr>
      </w:pPr>
      <w:r w:rsidRPr="00AB6A88">
        <w:rPr>
          <w:rFonts w:asciiTheme="majorHAnsi" w:hAnsiTheme="majorHAnsi"/>
          <w:i/>
          <w:iCs/>
          <w:color w:val="000000" w:themeColor="text1"/>
          <w:sz w:val="24"/>
          <w:szCs w:val="24"/>
        </w:rPr>
        <w:t>Source: Cooking Light </w:t>
      </w:r>
    </w:p>
    <w:p w:rsidR="00094DA5" w:rsidRPr="00241E3F" w:rsidRDefault="00094DA5" w:rsidP="00094DA5">
      <w:pPr>
        <w:rPr>
          <w:rFonts w:asciiTheme="majorHAnsi" w:hAnsiTheme="majorHAnsi"/>
          <w:bCs/>
          <w:color w:val="000000"/>
          <w:sz w:val="22"/>
          <w:szCs w:val="22"/>
        </w:rPr>
      </w:pPr>
    </w:p>
    <w:p w:rsidR="000B6DD6" w:rsidRPr="00241E3F" w:rsidRDefault="000B6DD6" w:rsidP="000B6DD6">
      <w:pPr>
        <w:ind w:firstLine="720"/>
        <w:jc w:val="center"/>
        <w:rPr>
          <w:rFonts w:asciiTheme="majorHAnsi" w:hAnsiTheme="majorHAnsi"/>
          <w:b/>
          <w:sz w:val="22"/>
          <w:szCs w:val="22"/>
        </w:rPr>
      </w:pPr>
      <w:r w:rsidRPr="00241E3F">
        <w:rPr>
          <w:rFonts w:asciiTheme="majorHAnsi" w:hAnsiTheme="majorHAnsi"/>
          <w:b/>
          <w:sz w:val="22"/>
          <w:szCs w:val="22"/>
          <w:lang w:val="pt-BR"/>
        </w:rPr>
        <w:t>Jennifer McDaniel, MS, RD, CSSD, LD</w:t>
      </w:r>
    </w:p>
    <w:p w:rsidR="000B6DD6" w:rsidRPr="00241E3F" w:rsidRDefault="00AB6A88" w:rsidP="000B6DD6">
      <w:pPr>
        <w:ind w:firstLine="720"/>
        <w:jc w:val="center"/>
        <w:rPr>
          <w:rStyle w:val="Hyperlink"/>
          <w:rFonts w:asciiTheme="majorHAnsi" w:hAnsiTheme="majorHAnsi"/>
          <w:b/>
          <w:sz w:val="22"/>
          <w:szCs w:val="22"/>
          <w:lang w:val="pt-BR"/>
        </w:rPr>
      </w:pPr>
      <w:hyperlink r:id="rId12" w:history="1">
        <w:r w:rsidR="000B6DD6" w:rsidRPr="00241E3F">
          <w:rPr>
            <w:rStyle w:val="Hyperlink"/>
            <w:rFonts w:asciiTheme="majorHAnsi" w:hAnsiTheme="majorHAnsi"/>
            <w:b/>
            <w:sz w:val="22"/>
            <w:szCs w:val="22"/>
            <w:lang w:val="pt-BR"/>
          </w:rPr>
          <w:t>mcdanielnutrition@gmail.com</w:t>
        </w:r>
      </w:hyperlink>
    </w:p>
    <w:p w:rsidR="000B6DD6" w:rsidRPr="00241E3F" w:rsidRDefault="000B6DD6" w:rsidP="000B6DD6">
      <w:pPr>
        <w:ind w:firstLine="720"/>
        <w:jc w:val="center"/>
        <w:rPr>
          <w:rStyle w:val="Hyperlink"/>
          <w:rFonts w:asciiTheme="majorHAnsi" w:hAnsiTheme="majorHAnsi"/>
          <w:sz w:val="22"/>
          <w:szCs w:val="22"/>
          <w:lang w:val="pt-BR"/>
        </w:rPr>
      </w:pPr>
      <w:r w:rsidRPr="00241E3F">
        <w:rPr>
          <w:rStyle w:val="Hyperlink"/>
          <w:rFonts w:asciiTheme="majorHAnsi" w:hAnsiTheme="majorHAnsi"/>
          <w:b/>
          <w:color w:val="auto"/>
          <w:sz w:val="22"/>
          <w:szCs w:val="22"/>
          <w:u w:val="none"/>
          <w:lang w:val="pt-BR"/>
        </w:rPr>
        <w:t>Web</w:t>
      </w:r>
      <w:r w:rsidRPr="00241E3F">
        <w:rPr>
          <w:rStyle w:val="Hyperlink"/>
          <w:rFonts w:asciiTheme="majorHAnsi" w:hAnsiTheme="majorHAnsi"/>
          <w:color w:val="auto"/>
          <w:sz w:val="22"/>
          <w:szCs w:val="22"/>
          <w:u w:val="none"/>
          <w:lang w:val="pt-BR"/>
        </w:rPr>
        <w:t xml:space="preserve">: </w:t>
      </w:r>
      <w:hyperlink r:id="rId13" w:history="1">
        <w:r w:rsidRPr="00241E3F">
          <w:rPr>
            <w:rStyle w:val="Hyperlink"/>
            <w:rFonts w:asciiTheme="majorHAnsi" w:hAnsiTheme="majorHAnsi"/>
            <w:sz w:val="22"/>
            <w:szCs w:val="22"/>
            <w:lang w:val="pt-BR"/>
          </w:rPr>
          <w:t>www.mcdanielnutrition.com</w:t>
        </w:r>
      </w:hyperlink>
    </w:p>
    <w:p w:rsidR="00C04287" w:rsidRPr="00241E3F" w:rsidRDefault="00C04287" w:rsidP="000B6DD6">
      <w:pPr>
        <w:ind w:firstLine="720"/>
        <w:jc w:val="center"/>
        <w:rPr>
          <w:rStyle w:val="Hyperlink"/>
          <w:rFonts w:asciiTheme="majorHAnsi" w:hAnsiTheme="majorHAnsi"/>
          <w:color w:val="auto"/>
          <w:sz w:val="22"/>
          <w:szCs w:val="22"/>
          <w:u w:val="none"/>
          <w:lang w:val="pt-BR"/>
        </w:rPr>
      </w:pPr>
      <w:r w:rsidRPr="00241E3F">
        <w:rPr>
          <w:rStyle w:val="Hyperlink"/>
          <w:rFonts w:asciiTheme="majorHAnsi" w:hAnsiTheme="majorHAnsi"/>
          <w:b/>
          <w:color w:val="auto"/>
          <w:sz w:val="22"/>
          <w:szCs w:val="22"/>
          <w:u w:val="none"/>
          <w:lang w:val="pt-BR"/>
        </w:rPr>
        <w:t>Twitter</w:t>
      </w:r>
      <w:r w:rsidRPr="00241E3F">
        <w:rPr>
          <w:rStyle w:val="Hyperlink"/>
          <w:rFonts w:asciiTheme="majorHAnsi" w:hAnsiTheme="majorHAnsi"/>
          <w:color w:val="auto"/>
          <w:sz w:val="22"/>
          <w:szCs w:val="22"/>
          <w:u w:val="none"/>
          <w:lang w:val="pt-BR"/>
        </w:rPr>
        <w:t>: @dietdivajen</w:t>
      </w:r>
    </w:p>
    <w:p w:rsidR="000B6DD6" w:rsidRPr="00241E3F" w:rsidRDefault="000B6DD6" w:rsidP="000B6DD6">
      <w:pPr>
        <w:ind w:firstLine="720"/>
        <w:jc w:val="center"/>
        <w:rPr>
          <w:rFonts w:asciiTheme="majorHAnsi" w:hAnsiTheme="majorHAnsi"/>
          <w:sz w:val="22"/>
          <w:szCs w:val="22"/>
          <w:lang w:val="pt-BR"/>
        </w:rPr>
      </w:pPr>
      <w:r w:rsidRPr="00241E3F">
        <w:rPr>
          <w:rStyle w:val="Hyperlink"/>
          <w:rFonts w:asciiTheme="majorHAnsi" w:hAnsiTheme="majorHAnsi"/>
          <w:b/>
          <w:color w:val="auto"/>
          <w:sz w:val="22"/>
          <w:szCs w:val="22"/>
          <w:u w:val="none"/>
          <w:lang w:val="pt-BR"/>
        </w:rPr>
        <w:t>Facebook</w:t>
      </w:r>
      <w:r w:rsidRPr="00241E3F">
        <w:rPr>
          <w:rStyle w:val="Hyperlink"/>
          <w:rFonts w:asciiTheme="majorHAnsi" w:hAnsiTheme="majorHAnsi"/>
          <w:color w:val="auto"/>
          <w:sz w:val="22"/>
          <w:szCs w:val="22"/>
          <w:u w:val="none"/>
          <w:lang w:val="pt-BR"/>
        </w:rPr>
        <w:t>: McDaniel Nutrition Therapy</w:t>
      </w:r>
    </w:p>
    <w:p w:rsidR="00DA4B5B" w:rsidRPr="009C6147" w:rsidRDefault="00DA4B5B" w:rsidP="00111D61">
      <w:pPr>
        <w:ind w:firstLine="720"/>
        <w:jc w:val="center"/>
        <w:rPr>
          <w:rFonts w:asciiTheme="majorHAnsi" w:hAnsiTheme="majorHAnsi"/>
          <w:b/>
          <w:lang w:val="pt-BR"/>
        </w:rPr>
      </w:pPr>
    </w:p>
    <w:sectPr w:rsidR="00DA4B5B" w:rsidRPr="009C6147" w:rsidSect="007652FB">
      <w:pgSz w:w="12240" w:h="15840"/>
      <w:pgMar w:top="1368" w:right="1368" w:bottom="1368" w:left="1368" w:header="720" w:footer="720" w:gutter="0"/>
      <w:pgBorders w:offsetFrom="page">
        <w:top w:val="threeDEmboss" w:sz="24" w:space="24" w:color="17365D" w:themeColor="text2" w:themeShade="BF" w:shadow="1"/>
        <w:left w:val="threeDEmboss" w:sz="24" w:space="24" w:color="17365D" w:themeColor="text2" w:themeShade="BF" w:shadow="1"/>
        <w:bottom w:val="threeDEngrave" w:sz="24" w:space="24" w:color="17365D" w:themeColor="text2" w:themeShade="BF" w:shadow="1"/>
        <w:right w:val="threeDEngrave" w:sz="24" w:space="24" w:color="17365D" w:themeColor="text2" w:themeShade="BF" w:shadow="1"/>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DA5" w:rsidRDefault="00094DA5" w:rsidP="0086721F">
      <w:r>
        <w:separator/>
      </w:r>
    </w:p>
  </w:endnote>
  <w:endnote w:type="continuationSeparator" w:id="0">
    <w:p w:rsidR="00094DA5" w:rsidRDefault="00094DA5" w:rsidP="00867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DA5" w:rsidRDefault="00094DA5" w:rsidP="0086721F">
      <w:r>
        <w:separator/>
      </w:r>
    </w:p>
  </w:footnote>
  <w:footnote w:type="continuationSeparator" w:id="0">
    <w:p w:rsidR="00094DA5" w:rsidRDefault="00094DA5" w:rsidP="008672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F7C00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4DD43E8"/>
    <w:multiLevelType w:val="multilevel"/>
    <w:tmpl w:val="9B5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98362F"/>
    <w:multiLevelType w:val="multilevel"/>
    <w:tmpl w:val="D680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DC0176"/>
    <w:multiLevelType w:val="multilevel"/>
    <w:tmpl w:val="58B0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76786E"/>
    <w:multiLevelType w:val="multilevel"/>
    <w:tmpl w:val="ECAE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4F6B9C"/>
    <w:multiLevelType w:val="multilevel"/>
    <w:tmpl w:val="371E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7B6EC5"/>
    <w:multiLevelType w:val="multilevel"/>
    <w:tmpl w:val="A8D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941134"/>
    <w:multiLevelType w:val="multilevel"/>
    <w:tmpl w:val="34A2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520949"/>
    <w:multiLevelType w:val="multilevel"/>
    <w:tmpl w:val="40F426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940635D"/>
    <w:multiLevelType w:val="multilevel"/>
    <w:tmpl w:val="371E0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1A20792D"/>
    <w:multiLevelType w:val="multilevel"/>
    <w:tmpl w:val="EB0CAA12"/>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4">
    <w:nsid w:val="1C5239A9"/>
    <w:multiLevelType w:val="multilevel"/>
    <w:tmpl w:val="6DBC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650904"/>
    <w:multiLevelType w:val="hybridMultilevel"/>
    <w:tmpl w:val="40F42610"/>
    <w:lvl w:ilvl="0" w:tplc="DA1CF8F0">
      <w:start w:val="1"/>
      <w:numFmt w:val="bullet"/>
      <w:lvlText w:val=""/>
      <w:lvlJc w:val="left"/>
      <w:pPr>
        <w:tabs>
          <w:tab w:val="num" w:pos="720"/>
        </w:tabs>
        <w:ind w:left="720" w:hanging="360"/>
      </w:pPr>
      <w:rPr>
        <w:rFonts w:ascii="Symbol" w:hAnsi="Symbol" w:hint="default"/>
      </w:rPr>
    </w:lvl>
    <w:lvl w:ilvl="1" w:tplc="B268BACE" w:tentative="1">
      <w:start w:val="1"/>
      <w:numFmt w:val="bullet"/>
      <w:lvlText w:val="o"/>
      <w:lvlJc w:val="left"/>
      <w:pPr>
        <w:tabs>
          <w:tab w:val="num" w:pos="1440"/>
        </w:tabs>
        <w:ind w:left="1440" w:hanging="360"/>
      </w:pPr>
      <w:rPr>
        <w:rFonts w:ascii="Courier New" w:hAnsi="Courier New" w:hint="default"/>
      </w:rPr>
    </w:lvl>
    <w:lvl w:ilvl="2" w:tplc="209E8E9E" w:tentative="1">
      <w:start w:val="1"/>
      <w:numFmt w:val="bullet"/>
      <w:lvlText w:val=""/>
      <w:lvlJc w:val="left"/>
      <w:pPr>
        <w:tabs>
          <w:tab w:val="num" w:pos="2160"/>
        </w:tabs>
        <w:ind w:left="2160" w:hanging="360"/>
      </w:pPr>
      <w:rPr>
        <w:rFonts w:ascii="Wingdings" w:hAnsi="Wingdings" w:hint="default"/>
      </w:rPr>
    </w:lvl>
    <w:lvl w:ilvl="3" w:tplc="A858CB7C" w:tentative="1">
      <w:start w:val="1"/>
      <w:numFmt w:val="bullet"/>
      <w:lvlText w:val=""/>
      <w:lvlJc w:val="left"/>
      <w:pPr>
        <w:tabs>
          <w:tab w:val="num" w:pos="2880"/>
        </w:tabs>
        <w:ind w:left="2880" w:hanging="360"/>
      </w:pPr>
      <w:rPr>
        <w:rFonts w:ascii="Symbol" w:hAnsi="Symbol" w:hint="default"/>
      </w:rPr>
    </w:lvl>
    <w:lvl w:ilvl="4" w:tplc="C8F0200A" w:tentative="1">
      <w:start w:val="1"/>
      <w:numFmt w:val="bullet"/>
      <w:lvlText w:val="o"/>
      <w:lvlJc w:val="left"/>
      <w:pPr>
        <w:tabs>
          <w:tab w:val="num" w:pos="3600"/>
        </w:tabs>
        <w:ind w:left="3600" w:hanging="360"/>
      </w:pPr>
      <w:rPr>
        <w:rFonts w:ascii="Courier New" w:hAnsi="Courier New" w:hint="default"/>
      </w:rPr>
    </w:lvl>
    <w:lvl w:ilvl="5" w:tplc="67860D32" w:tentative="1">
      <w:start w:val="1"/>
      <w:numFmt w:val="bullet"/>
      <w:lvlText w:val=""/>
      <w:lvlJc w:val="left"/>
      <w:pPr>
        <w:tabs>
          <w:tab w:val="num" w:pos="4320"/>
        </w:tabs>
        <w:ind w:left="4320" w:hanging="360"/>
      </w:pPr>
      <w:rPr>
        <w:rFonts w:ascii="Wingdings" w:hAnsi="Wingdings" w:hint="default"/>
      </w:rPr>
    </w:lvl>
    <w:lvl w:ilvl="6" w:tplc="8E42E678" w:tentative="1">
      <w:start w:val="1"/>
      <w:numFmt w:val="bullet"/>
      <w:lvlText w:val=""/>
      <w:lvlJc w:val="left"/>
      <w:pPr>
        <w:tabs>
          <w:tab w:val="num" w:pos="5040"/>
        </w:tabs>
        <w:ind w:left="5040" w:hanging="360"/>
      </w:pPr>
      <w:rPr>
        <w:rFonts w:ascii="Symbol" w:hAnsi="Symbol" w:hint="default"/>
      </w:rPr>
    </w:lvl>
    <w:lvl w:ilvl="7" w:tplc="16D8E10A" w:tentative="1">
      <w:start w:val="1"/>
      <w:numFmt w:val="bullet"/>
      <w:lvlText w:val="o"/>
      <w:lvlJc w:val="left"/>
      <w:pPr>
        <w:tabs>
          <w:tab w:val="num" w:pos="5760"/>
        </w:tabs>
        <w:ind w:left="5760" w:hanging="360"/>
      </w:pPr>
      <w:rPr>
        <w:rFonts w:ascii="Courier New" w:hAnsi="Courier New" w:hint="default"/>
      </w:rPr>
    </w:lvl>
    <w:lvl w:ilvl="8" w:tplc="F8962506" w:tentative="1">
      <w:start w:val="1"/>
      <w:numFmt w:val="bullet"/>
      <w:lvlText w:val=""/>
      <w:lvlJc w:val="left"/>
      <w:pPr>
        <w:tabs>
          <w:tab w:val="num" w:pos="6480"/>
        </w:tabs>
        <w:ind w:left="6480" w:hanging="360"/>
      </w:pPr>
      <w:rPr>
        <w:rFonts w:ascii="Wingdings" w:hAnsi="Wingdings" w:hint="default"/>
      </w:rPr>
    </w:lvl>
  </w:abstractNum>
  <w:abstractNum w:abstractNumId="16">
    <w:nsid w:val="25375A62"/>
    <w:multiLevelType w:val="hybridMultilevel"/>
    <w:tmpl w:val="54F6C07A"/>
    <w:lvl w:ilvl="0" w:tplc="B20ADBF4">
      <w:start w:val="160"/>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7">
    <w:nsid w:val="29067E23"/>
    <w:multiLevelType w:val="hybridMultilevel"/>
    <w:tmpl w:val="7B88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4F40D7"/>
    <w:multiLevelType w:val="hybridMultilevel"/>
    <w:tmpl w:val="63AE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EC524C"/>
    <w:multiLevelType w:val="hybridMultilevel"/>
    <w:tmpl w:val="24FE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2E21D5"/>
    <w:multiLevelType w:val="multilevel"/>
    <w:tmpl w:val="525E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1E44D2"/>
    <w:multiLevelType w:val="hybridMultilevel"/>
    <w:tmpl w:val="C95C6220"/>
    <w:lvl w:ilvl="0" w:tplc="6D12D674">
      <w:start w:val="1"/>
      <w:numFmt w:val="bullet"/>
      <w:lvlText w:val=""/>
      <w:lvlJc w:val="left"/>
      <w:pPr>
        <w:tabs>
          <w:tab w:val="num" w:pos="720"/>
        </w:tabs>
        <w:ind w:left="720" w:hanging="360"/>
      </w:pPr>
      <w:rPr>
        <w:rFonts w:ascii="Symbol" w:hAnsi="Symbol" w:hint="default"/>
      </w:rPr>
    </w:lvl>
    <w:lvl w:ilvl="1" w:tplc="CFD248C8" w:tentative="1">
      <w:start w:val="1"/>
      <w:numFmt w:val="bullet"/>
      <w:lvlText w:val="o"/>
      <w:lvlJc w:val="left"/>
      <w:pPr>
        <w:tabs>
          <w:tab w:val="num" w:pos="1440"/>
        </w:tabs>
        <w:ind w:left="1440" w:hanging="360"/>
      </w:pPr>
      <w:rPr>
        <w:rFonts w:ascii="Courier New" w:hAnsi="Courier New" w:hint="default"/>
      </w:rPr>
    </w:lvl>
    <w:lvl w:ilvl="2" w:tplc="7178739E" w:tentative="1">
      <w:start w:val="1"/>
      <w:numFmt w:val="bullet"/>
      <w:lvlText w:val=""/>
      <w:lvlJc w:val="left"/>
      <w:pPr>
        <w:tabs>
          <w:tab w:val="num" w:pos="2160"/>
        </w:tabs>
        <w:ind w:left="2160" w:hanging="360"/>
      </w:pPr>
      <w:rPr>
        <w:rFonts w:ascii="Wingdings" w:hAnsi="Wingdings" w:hint="default"/>
      </w:rPr>
    </w:lvl>
    <w:lvl w:ilvl="3" w:tplc="138C4690" w:tentative="1">
      <w:start w:val="1"/>
      <w:numFmt w:val="bullet"/>
      <w:lvlText w:val=""/>
      <w:lvlJc w:val="left"/>
      <w:pPr>
        <w:tabs>
          <w:tab w:val="num" w:pos="2880"/>
        </w:tabs>
        <w:ind w:left="2880" w:hanging="360"/>
      </w:pPr>
      <w:rPr>
        <w:rFonts w:ascii="Symbol" w:hAnsi="Symbol" w:hint="default"/>
      </w:rPr>
    </w:lvl>
    <w:lvl w:ilvl="4" w:tplc="6E9CCC90" w:tentative="1">
      <w:start w:val="1"/>
      <w:numFmt w:val="bullet"/>
      <w:lvlText w:val="o"/>
      <w:lvlJc w:val="left"/>
      <w:pPr>
        <w:tabs>
          <w:tab w:val="num" w:pos="3600"/>
        </w:tabs>
        <w:ind w:left="3600" w:hanging="360"/>
      </w:pPr>
      <w:rPr>
        <w:rFonts w:ascii="Courier New" w:hAnsi="Courier New" w:hint="default"/>
      </w:rPr>
    </w:lvl>
    <w:lvl w:ilvl="5" w:tplc="5F1C3002" w:tentative="1">
      <w:start w:val="1"/>
      <w:numFmt w:val="bullet"/>
      <w:lvlText w:val=""/>
      <w:lvlJc w:val="left"/>
      <w:pPr>
        <w:tabs>
          <w:tab w:val="num" w:pos="4320"/>
        </w:tabs>
        <w:ind w:left="4320" w:hanging="360"/>
      </w:pPr>
      <w:rPr>
        <w:rFonts w:ascii="Wingdings" w:hAnsi="Wingdings" w:hint="default"/>
      </w:rPr>
    </w:lvl>
    <w:lvl w:ilvl="6" w:tplc="1C403C6A" w:tentative="1">
      <w:start w:val="1"/>
      <w:numFmt w:val="bullet"/>
      <w:lvlText w:val=""/>
      <w:lvlJc w:val="left"/>
      <w:pPr>
        <w:tabs>
          <w:tab w:val="num" w:pos="5040"/>
        </w:tabs>
        <w:ind w:left="5040" w:hanging="360"/>
      </w:pPr>
      <w:rPr>
        <w:rFonts w:ascii="Symbol" w:hAnsi="Symbol" w:hint="default"/>
      </w:rPr>
    </w:lvl>
    <w:lvl w:ilvl="7" w:tplc="317AA6B2" w:tentative="1">
      <w:start w:val="1"/>
      <w:numFmt w:val="bullet"/>
      <w:lvlText w:val="o"/>
      <w:lvlJc w:val="left"/>
      <w:pPr>
        <w:tabs>
          <w:tab w:val="num" w:pos="5760"/>
        </w:tabs>
        <w:ind w:left="5760" w:hanging="360"/>
      </w:pPr>
      <w:rPr>
        <w:rFonts w:ascii="Courier New" w:hAnsi="Courier New" w:hint="default"/>
      </w:rPr>
    </w:lvl>
    <w:lvl w:ilvl="8" w:tplc="999A4E60" w:tentative="1">
      <w:start w:val="1"/>
      <w:numFmt w:val="bullet"/>
      <w:lvlText w:val=""/>
      <w:lvlJc w:val="left"/>
      <w:pPr>
        <w:tabs>
          <w:tab w:val="num" w:pos="6480"/>
        </w:tabs>
        <w:ind w:left="6480" w:hanging="360"/>
      </w:pPr>
      <w:rPr>
        <w:rFonts w:ascii="Wingdings" w:hAnsi="Wingdings" w:hint="default"/>
      </w:rPr>
    </w:lvl>
  </w:abstractNum>
  <w:abstractNum w:abstractNumId="22">
    <w:nsid w:val="3723068E"/>
    <w:multiLevelType w:val="hybridMultilevel"/>
    <w:tmpl w:val="484AB4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82D537C"/>
    <w:multiLevelType w:val="multilevel"/>
    <w:tmpl w:val="105A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8A56DC"/>
    <w:multiLevelType w:val="multilevel"/>
    <w:tmpl w:val="E812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0E4ACB"/>
    <w:multiLevelType w:val="multilevel"/>
    <w:tmpl w:val="25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C3003A"/>
    <w:multiLevelType w:val="multilevel"/>
    <w:tmpl w:val="9BF23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DB1D10"/>
    <w:multiLevelType w:val="hybridMultilevel"/>
    <w:tmpl w:val="0D7CC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6014EB"/>
    <w:multiLevelType w:val="multilevel"/>
    <w:tmpl w:val="49F8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BA5517"/>
    <w:multiLevelType w:val="hybridMultilevel"/>
    <w:tmpl w:val="AB36A7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D00E5A"/>
    <w:multiLevelType w:val="multilevel"/>
    <w:tmpl w:val="746A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2A521F"/>
    <w:multiLevelType w:val="hybridMultilevel"/>
    <w:tmpl w:val="6C14D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83F62E4"/>
    <w:multiLevelType w:val="multilevel"/>
    <w:tmpl w:val="18781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2D3570"/>
    <w:multiLevelType w:val="hybridMultilevel"/>
    <w:tmpl w:val="B616E880"/>
    <w:lvl w:ilvl="0" w:tplc="FE20A9BC">
      <w:start w:val="1"/>
      <w:numFmt w:val="bullet"/>
      <w:lvlText w:val=""/>
      <w:lvlJc w:val="left"/>
      <w:pPr>
        <w:tabs>
          <w:tab w:val="num" w:pos="720"/>
        </w:tabs>
        <w:ind w:left="720" w:hanging="360"/>
      </w:pPr>
      <w:rPr>
        <w:rFonts w:ascii="Symbol" w:hAnsi="Symbol" w:hint="default"/>
      </w:rPr>
    </w:lvl>
    <w:lvl w:ilvl="1" w:tplc="FC1A0C86" w:tentative="1">
      <w:start w:val="1"/>
      <w:numFmt w:val="bullet"/>
      <w:lvlText w:val="o"/>
      <w:lvlJc w:val="left"/>
      <w:pPr>
        <w:tabs>
          <w:tab w:val="num" w:pos="1440"/>
        </w:tabs>
        <w:ind w:left="1440" w:hanging="360"/>
      </w:pPr>
      <w:rPr>
        <w:rFonts w:ascii="Courier New" w:hAnsi="Courier New" w:hint="default"/>
      </w:rPr>
    </w:lvl>
    <w:lvl w:ilvl="2" w:tplc="E2601F04" w:tentative="1">
      <w:start w:val="1"/>
      <w:numFmt w:val="bullet"/>
      <w:lvlText w:val=""/>
      <w:lvlJc w:val="left"/>
      <w:pPr>
        <w:tabs>
          <w:tab w:val="num" w:pos="2160"/>
        </w:tabs>
        <w:ind w:left="2160" w:hanging="360"/>
      </w:pPr>
      <w:rPr>
        <w:rFonts w:ascii="Wingdings" w:hAnsi="Wingdings" w:hint="default"/>
      </w:rPr>
    </w:lvl>
    <w:lvl w:ilvl="3" w:tplc="4F2CAE00" w:tentative="1">
      <w:start w:val="1"/>
      <w:numFmt w:val="bullet"/>
      <w:lvlText w:val=""/>
      <w:lvlJc w:val="left"/>
      <w:pPr>
        <w:tabs>
          <w:tab w:val="num" w:pos="2880"/>
        </w:tabs>
        <w:ind w:left="2880" w:hanging="360"/>
      </w:pPr>
      <w:rPr>
        <w:rFonts w:ascii="Symbol" w:hAnsi="Symbol" w:hint="default"/>
      </w:rPr>
    </w:lvl>
    <w:lvl w:ilvl="4" w:tplc="E734700E" w:tentative="1">
      <w:start w:val="1"/>
      <w:numFmt w:val="bullet"/>
      <w:lvlText w:val="o"/>
      <w:lvlJc w:val="left"/>
      <w:pPr>
        <w:tabs>
          <w:tab w:val="num" w:pos="3600"/>
        </w:tabs>
        <w:ind w:left="3600" w:hanging="360"/>
      </w:pPr>
      <w:rPr>
        <w:rFonts w:ascii="Courier New" w:hAnsi="Courier New" w:hint="default"/>
      </w:rPr>
    </w:lvl>
    <w:lvl w:ilvl="5" w:tplc="42FC529C" w:tentative="1">
      <w:start w:val="1"/>
      <w:numFmt w:val="bullet"/>
      <w:lvlText w:val=""/>
      <w:lvlJc w:val="left"/>
      <w:pPr>
        <w:tabs>
          <w:tab w:val="num" w:pos="4320"/>
        </w:tabs>
        <w:ind w:left="4320" w:hanging="360"/>
      </w:pPr>
      <w:rPr>
        <w:rFonts w:ascii="Wingdings" w:hAnsi="Wingdings" w:hint="default"/>
      </w:rPr>
    </w:lvl>
    <w:lvl w:ilvl="6" w:tplc="9D52CE24" w:tentative="1">
      <w:start w:val="1"/>
      <w:numFmt w:val="bullet"/>
      <w:lvlText w:val=""/>
      <w:lvlJc w:val="left"/>
      <w:pPr>
        <w:tabs>
          <w:tab w:val="num" w:pos="5040"/>
        </w:tabs>
        <w:ind w:left="5040" w:hanging="360"/>
      </w:pPr>
      <w:rPr>
        <w:rFonts w:ascii="Symbol" w:hAnsi="Symbol" w:hint="default"/>
      </w:rPr>
    </w:lvl>
    <w:lvl w:ilvl="7" w:tplc="B1B8545A" w:tentative="1">
      <w:start w:val="1"/>
      <w:numFmt w:val="bullet"/>
      <w:lvlText w:val="o"/>
      <w:lvlJc w:val="left"/>
      <w:pPr>
        <w:tabs>
          <w:tab w:val="num" w:pos="5760"/>
        </w:tabs>
        <w:ind w:left="5760" w:hanging="360"/>
      </w:pPr>
      <w:rPr>
        <w:rFonts w:ascii="Courier New" w:hAnsi="Courier New" w:hint="default"/>
      </w:rPr>
    </w:lvl>
    <w:lvl w:ilvl="8" w:tplc="713A27CA"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33"/>
  </w:num>
  <w:num w:numId="3">
    <w:abstractNumId w:val="15"/>
  </w:num>
  <w:num w:numId="4">
    <w:abstractNumId w:val="11"/>
  </w:num>
  <w:num w:numId="5">
    <w:abstractNumId w:val="22"/>
  </w:num>
  <w:num w:numId="6">
    <w:abstractNumId w:val="0"/>
  </w:num>
  <w:num w:numId="7">
    <w:abstractNumId w:val="23"/>
  </w:num>
  <w:num w:numId="8">
    <w:abstractNumId w:val="6"/>
  </w:num>
  <w:num w:numId="9">
    <w:abstractNumId w:val="31"/>
  </w:num>
  <w:num w:numId="10">
    <w:abstractNumId w:val="29"/>
  </w:num>
  <w:num w:numId="11">
    <w:abstractNumId w:val="27"/>
  </w:num>
  <w:num w:numId="12">
    <w:abstractNumId w:val="16"/>
  </w:num>
  <w:num w:numId="13">
    <w:abstractNumId w:val="1"/>
  </w:num>
  <w:num w:numId="14">
    <w:abstractNumId w:val="2"/>
  </w:num>
  <w:num w:numId="15">
    <w:abstractNumId w:val="3"/>
  </w:num>
  <w:num w:numId="16">
    <w:abstractNumId w:val="28"/>
  </w:num>
  <w:num w:numId="17">
    <w:abstractNumId w:val="25"/>
  </w:num>
  <w:num w:numId="18">
    <w:abstractNumId w:val="14"/>
  </w:num>
  <w:num w:numId="19">
    <w:abstractNumId w:val="30"/>
  </w:num>
  <w:num w:numId="20">
    <w:abstractNumId w:val="8"/>
  </w:num>
  <w:num w:numId="21">
    <w:abstractNumId w:val="17"/>
  </w:num>
  <w:num w:numId="22">
    <w:abstractNumId w:val="19"/>
  </w:num>
  <w:num w:numId="23">
    <w:abstractNumId w:val="12"/>
  </w:num>
  <w:num w:numId="24">
    <w:abstractNumId w:val="20"/>
  </w:num>
  <w:num w:numId="25">
    <w:abstractNumId w:val="7"/>
  </w:num>
  <w:num w:numId="26">
    <w:abstractNumId w:val="26"/>
  </w:num>
  <w:num w:numId="27">
    <w:abstractNumId w:val="18"/>
  </w:num>
  <w:num w:numId="28">
    <w:abstractNumId w:val="24"/>
  </w:num>
  <w:num w:numId="29">
    <w:abstractNumId w:val="4"/>
  </w:num>
  <w:num w:numId="30">
    <w:abstractNumId w:val="10"/>
  </w:num>
  <w:num w:numId="31">
    <w:abstractNumId w:val="9"/>
  </w:num>
  <w:num w:numId="32">
    <w:abstractNumId w:val="5"/>
  </w:num>
  <w:num w:numId="33">
    <w:abstractNumId w:val="13"/>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GrammaticalErrors/>
  <w:activeWritingStyle w:appName="MSWord" w:lang="en-US"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D8A"/>
    <w:rsid w:val="00033C6D"/>
    <w:rsid w:val="00057AAA"/>
    <w:rsid w:val="000836A4"/>
    <w:rsid w:val="00093A95"/>
    <w:rsid w:val="00094DA5"/>
    <w:rsid w:val="000A39F1"/>
    <w:rsid w:val="000B6DD6"/>
    <w:rsid w:val="000D5E97"/>
    <w:rsid w:val="000E2B47"/>
    <w:rsid w:val="000F6FF3"/>
    <w:rsid w:val="00101E69"/>
    <w:rsid w:val="00111D61"/>
    <w:rsid w:val="00123958"/>
    <w:rsid w:val="001717AD"/>
    <w:rsid w:val="001E57B8"/>
    <w:rsid w:val="00202757"/>
    <w:rsid w:val="00241E3F"/>
    <w:rsid w:val="002559EB"/>
    <w:rsid w:val="0029043F"/>
    <w:rsid w:val="0029414B"/>
    <w:rsid w:val="00307CF5"/>
    <w:rsid w:val="00322C9C"/>
    <w:rsid w:val="00372A93"/>
    <w:rsid w:val="003A6ABF"/>
    <w:rsid w:val="00423907"/>
    <w:rsid w:val="004E30DA"/>
    <w:rsid w:val="004E7F11"/>
    <w:rsid w:val="005028B5"/>
    <w:rsid w:val="005B7912"/>
    <w:rsid w:val="00601346"/>
    <w:rsid w:val="006108E9"/>
    <w:rsid w:val="006231A0"/>
    <w:rsid w:val="006539AF"/>
    <w:rsid w:val="006B7E23"/>
    <w:rsid w:val="006F19AA"/>
    <w:rsid w:val="00711D07"/>
    <w:rsid w:val="007652FB"/>
    <w:rsid w:val="007B796D"/>
    <w:rsid w:val="0086721F"/>
    <w:rsid w:val="008E0223"/>
    <w:rsid w:val="00920D8A"/>
    <w:rsid w:val="00926263"/>
    <w:rsid w:val="0095752C"/>
    <w:rsid w:val="00960AE8"/>
    <w:rsid w:val="009B74C3"/>
    <w:rsid w:val="009C6147"/>
    <w:rsid w:val="00A0567E"/>
    <w:rsid w:val="00A13DBD"/>
    <w:rsid w:val="00A72E04"/>
    <w:rsid w:val="00A742E3"/>
    <w:rsid w:val="00AB6A88"/>
    <w:rsid w:val="00B44456"/>
    <w:rsid w:val="00B7324C"/>
    <w:rsid w:val="00BA5BAE"/>
    <w:rsid w:val="00BB1BA5"/>
    <w:rsid w:val="00BF4A86"/>
    <w:rsid w:val="00C04287"/>
    <w:rsid w:val="00C171D9"/>
    <w:rsid w:val="00C27F72"/>
    <w:rsid w:val="00CC50FF"/>
    <w:rsid w:val="00D409A3"/>
    <w:rsid w:val="00D51EAF"/>
    <w:rsid w:val="00D62EC4"/>
    <w:rsid w:val="00DA19B4"/>
    <w:rsid w:val="00DA4B5B"/>
    <w:rsid w:val="00DF4170"/>
    <w:rsid w:val="00E560B1"/>
    <w:rsid w:val="00E667F1"/>
    <w:rsid w:val="00E77FEB"/>
    <w:rsid w:val="00EB1111"/>
    <w:rsid w:val="00ED0241"/>
    <w:rsid w:val="00F0459C"/>
    <w:rsid w:val="00F24C10"/>
    <w:rsid w:val="00F35A76"/>
    <w:rsid w:val="00F75B74"/>
    <w:rsid w:val="00FC3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NormalWeb">
    <w:name w:val="Normal (Web)"/>
    <w:basedOn w:val="Normal"/>
    <w:uiPriority w:val="99"/>
    <w:rsid w:val="00423907"/>
    <w:pPr>
      <w:spacing w:before="100" w:beforeAutospacing="1" w:after="100" w:afterAutospacing="1"/>
    </w:pPr>
    <w:rPr>
      <w:rFonts w:ascii="Verdana" w:hAnsi="Verdana"/>
      <w:sz w:val="20"/>
      <w:szCs w:val="20"/>
    </w:rPr>
  </w:style>
  <w:style w:type="character" w:styleId="Hyperlink">
    <w:name w:val="Hyperlink"/>
    <w:basedOn w:val="DefaultParagraphFont"/>
    <w:rsid w:val="008E0223"/>
    <w:rPr>
      <w:color w:val="0000FF"/>
      <w:u w:val="single"/>
    </w:rPr>
  </w:style>
  <w:style w:type="paragraph" w:styleId="BodyText2">
    <w:name w:val="Body Text 2"/>
    <w:basedOn w:val="Normal"/>
    <w:link w:val="BodyText2Char"/>
    <w:rsid w:val="00D409A3"/>
    <w:pPr>
      <w:jc w:val="center"/>
    </w:pPr>
    <w:rPr>
      <w:b/>
      <w:szCs w:val="20"/>
    </w:rPr>
  </w:style>
  <w:style w:type="character" w:customStyle="1" w:styleId="BodyText2Char">
    <w:name w:val="Body Text 2 Char"/>
    <w:basedOn w:val="DefaultParagraphFont"/>
    <w:link w:val="BodyText2"/>
    <w:rsid w:val="00D409A3"/>
    <w:rPr>
      <w:b/>
      <w:sz w:val="24"/>
    </w:rPr>
  </w:style>
  <w:style w:type="paragraph" w:styleId="ListParagraph">
    <w:name w:val="List Paragraph"/>
    <w:basedOn w:val="Normal"/>
    <w:uiPriority w:val="34"/>
    <w:qFormat/>
    <w:rsid w:val="00EB1111"/>
    <w:pPr>
      <w:ind w:left="720"/>
      <w:contextualSpacing/>
    </w:pPr>
    <w:rPr>
      <w:rFonts w:asciiTheme="minorHAnsi" w:eastAsiaTheme="minorEastAsia" w:hAnsiTheme="minorHAnsi" w:cstheme="minorBidi"/>
    </w:rPr>
  </w:style>
  <w:style w:type="paragraph" w:styleId="BalloonText">
    <w:name w:val="Balloon Text"/>
    <w:basedOn w:val="Normal"/>
    <w:link w:val="BalloonTextChar"/>
    <w:rsid w:val="00EB1111"/>
    <w:rPr>
      <w:rFonts w:ascii="Lucida Grande" w:hAnsi="Lucida Grande" w:cs="Lucida Grande"/>
      <w:sz w:val="18"/>
      <w:szCs w:val="18"/>
    </w:rPr>
  </w:style>
  <w:style w:type="character" w:customStyle="1" w:styleId="BalloonTextChar">
    <w:name w:val="Balloon Text Char"/>
    <w:basedOn w:val="DefaultParagraphFont"/>
    <w:link w:val="BalloonText"/>
    <w:rsid w:val="00EB1111"/>
    <w:rPr>
      <w:rFonts w:ascii="Lucida Grande" w:hAnsi="Lucida Grande" w:cs="Lucida Grande"/>
      <w:sz w:val="18"/>
      <w:szCs w:val="18"/>
    </w:rPr>
  </w:style>
  <w:style w:type="character" w:styleId="FollowedHyperlink">
    <w:name w:val="FollowedHyperlink"/>
    <w:basedOn w:val="DefaultParagraphFont"/>
    <w:rsid w:val="00111D61"/>
    <w:rPr>
      <w:color w:val="800080" w:themeColor="followedHyperlink"/>
      <w:u w:val="single"/>
    </w:rPr>
  </w:style>
  <w:style w:type="paragraph" w:styleId="Header">
    <w:name w:val="header"/>
    <w:aliases w:val="header"/>
    <w:basedOn w:val="Normal"/>
    <w:link w:val="HeaderChar"/>
    <w:uiPriority w:val="99"/>
    <w:rsid w:val="0086721F"/>
    <w:pPr>
      <w:tabs>
        <w:tab w:val="center" w:pos="4320"/>
        <w:tab w:val="right" w:pos="8640"/>
      </w:tabs>
    </w:pPr>
  </w:style>
  <w:style w:type="character" w:customStyle="1" w:styleId="HeaderChar">
    <w:name w:val="Header Char"/>
    <w:aliases w:val="header Char"/>
    <w:basedOn w:val="DefaultParagraphFont"/>
    <w:link w:val="Header"/>
    <w:uiPriority w:val="99"/>
    <w:rsid w:val="0086721F"/>
    <w:rPr>
      <w:sz w:val="24"/>
      <w:szCs w:val="24"/>
    </w:rPr>
  </w:style>
  <w:style w:type="paragraph" w:styleId="Footer">
    <w:name w:val="footer"/>
    <w:basedOn w:val="Normal"/>
    <w:link w:val="FooterChar"/>
    <w:rsid w:val="0086721F"/>
    <w:pPr>
      <w:tabs>
        <w:tab w:val="center" w:pos="4320"/>
        <w:tab w:val="right" w:pos="8640"/>
      </w:tabs>
    </w:pPr>
  </w:style>
  <w:style w:type="character" w:customStyle="1" w:styleId="FooterChar">
    <w:name w:val="Footer Char"/>
    <w:basedOn w:val="DefaultParagraphFont"/>
    <w:link w:val="Footer"/>
    <w:rsid w:val="0086721F"/>
    <w:rPr>
      <w:sz w:val="24"/>
      <w:szCs w:val="24"/>
    </w:rPr>
  </w:style>
  <w:style w:type="paragraph" w:customStyle="1" w:styleId="from">
    <w:name w:val="from"/>
    <w:basedOn w:val="Normal"/>
    <w:rsid w:val="00A72E0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72E04"/>
  </w:style>
  <w:style w:type="character" w:customStyle="1" w:styleId="summary">
    <w:name w:val="summary"/>
    <w:basedOn w:val="DefaultParagraphFont"/>
    <w:rsid w:val="00A72E04"/>
  </w:style>
  <w:style w:type="character" w:styleId="Strong">
    <w:name w:val="Strong"/>
    <w:basedOn w:val="DefaultParagraphFont"/>
    <w:uiPriority w:val="22"/>
    <w:qFormat/>
    <w:rsid w:val="00A72E04"/>
    <w:rPr>
      <w:b/>
      <w:bCs/>
    </w:rPr>
  </w:style>
  <w:style w:type="paragraph" w:customStyle="1" w:styleId="serves">
    <w:name w:val="serves"/>
    <w:basedOn w:val="Normal"/>
    <w:rsid w:val="00A72E04"/>
    <w:pPr>
      <w:spacing w:before="100" w:beforeAutospacing="1" w:after="100" w:afterAutospacing="1"/>
    </w:pPr>
    <w:rPr>
      <w:rFonts w:ascii="Times" w:hAnsi="Times"/>
      <w:sz w:val="20"/>
      <w:szCs w:val="20"/>
    </w:rPr>
  </w:style>
  <w:style w:type="character" w:customStyle="1" w:styleId="duration">
    <w:name w:val="duration"/>
    <w:basedOn w:val="DefaultParagraphFont"/>
    <w:rsid w:val="00A72E04"/>
  </w:style>
  <w:style w:type="paragraph" w:customStyle="1" w:styleId="timesub">
    <w:name w:val="timesub"/>
    <w:basedOn w:val="Normal"/>
    <w:rsid w:val="00A72E04"/>
    <w:pPr>
      <w:spacing w:before="100" w:beforeAutospacing="1" w:after="100" w:afterAutospacing="1"/>
    </w:pPr>
    <w:rPr>
      <w:rFonts w:ascii="Times" w:hAnsi="Times"/>
      <w:sz w:val="20"/>
      <w:szCs w:val="20"/>
    </w:rPr>
  </w:style>
  <w:style w:type="character" w:customStyle="1" w:styleId="preptime">
    <w:name w:val="preptime"/>
    <w:basedOn w:val="DefaultParagraphFont"/>
    <w:rsid w:val="00A72E04"/>
  </w:style>
  <w:style w:type="character" w:customStyle="1" w:styleId="amount">
    <w:name w:val="amount"/>
    <w:basedOn w:val="DefaultParagraphFont"/>
    <w:rsid w:val="00A72E04"/>
  </w:style>
  <w:style w:type="character" w:customStyle="1" w:styleId="unit">
    <w:name w:val="unit"/>
    <w:basedOn w:val="DefaultParagraphFont"/>
    <w:rsid w:val="00A72E04"/>
  </w:style>
  <w:style w:type="character" w:customStyle="1" w:styleId="name">
    <w:name w:val="name"/>
    <w:basedOn w:val="DefaultParagraphFont"/>
    <w:rsid w:val="00A72E0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NormalWeb">
    <w:name w:val="Normal (Web)"/>
    <w:basedOn w:val="Normal"/>
    <w:uiPriority w:val="99"/>
    <w:rsid w:val="00423907"/>
    <w:pPr>
      <w:spacing w:before="100" w:beforeAutospacing="1" w:after="100" w:afterAutospacing="1"/>
    </w:pPr>
    <w:rPr>
      <w:rFonts w:ascii="Verdana" w:hAnsi="Verdana"/>
      <w:sz w:val="20"/>
      <w:szCs w:val="20"/>
    </w:rPr>
  </w:style>
  <w:style w:type="character" w:styleId="Hyperlink">
    <w:name w:val="Hyperlink"/>
    <w:basedOn w:val="DefaultParagraphFont"/>
    <w:rsid w:val="008E0223"/>
    <w:rPr>
      <w:color w:val="0000FF"/>
      <w:u w:val="single"/>
    </w:rPr>
  </w:style>
  <w:style w:type="paragraph" w:styleId="BodyText2">
    <w:name w:val="Body Text 2"/>
    <w:basedOn w:val="Normal"/>
    <w:link w:val="BodyText2Char"/>
    <w:rsid w:val="00D409A3"/>
    <w:pPr>
      <w:jc w:val="center"/>
    </w:pPr>
    <w:rPr>
      <w:b/>
      <w:szCs w:val="20"/>
    </w:rPr>
  </w:style>
  <w:style w:type="character" w:customStyle="1" w:styleId="BodyText2Char">
    <w:name w:val="Body Text 2 Char"/>
    <w:basedOn w:val="DefaultParagraphFont"/>
    <w:link w:val="BodyText2"/>
    <w:rsid w:val="00D409A3"/>
    <w:rPr>
      <w:b/>
      <w:sz w:val="24"/>
    </w:rPr>
  </w:style>
  <w:style w:type="paragraph" w:styleId="ListParagraph">
    <w:name w:val="List Paragraph"/>
    <w:basedOn w:val="Normal"/>
    <w:uiPriority w:val="34"/>
    <w:qFormat/>
    <w:rsid w:val="00EB1111"/>
    <w:pPr>
      <w:ind w:left="720"/>
      <w:contextualSpacing/>
    </w:pPr>
    <w:rPr>
      <w:rFonts w:asciiTheme="minorHAnsi" w:eastAsiaTheme="minorEastAsia" w:hAnsiTheme="minorHAnsi" w:cstheme="minorBidi"/>
    </w:rPr>
  </w:style>
  <w:style w:type="paragraph" w:styleId="BalloonText">
    <w:name w:val="Balloon Text"/>
    <w:basedOn w:val="Normal"/>
    <w:link w:val="BalloonTextChar"/>
    <w:rsid w:val="00EB1111"/>
    <w:rPr>
      <w:rFonts w:ascii="Lucida Grande" w:hAnsi="Lucida Grande" w:cs="Lucida Grande"/>
      <w:sz w:val="18"/>
      <w:szCs w:val="18"/>
    </w:rPr>
  </w:style>
  <w:style w:type="character" w:customStyle="1" w:styleId="BalloonTextChar">
    <w:name w:val="Balloon Text Char"/>
    <w:basedOn w:val="DefaultParagraphFont"/>
    <w:link w:val="BalloonText"/>
    <w:rsid w:val="00EB1111"/>
    <w:rPr>
      <w:rFonts w:ascii="Lucida Grande" w:hAnsi="Lucida Grande" w:cs="Lucida Grande"/>
      <w:sz w:val="18"/>
      <w:szCs w:val="18"/>
    </w:rPr>
  </w:style>
  <w:style w:type="character" w:styleId="FollowedHyperlink">
    <w:name w:val="FollowedHyperlink"/>
    <w:basedOn w:val="DefaultParagraphFont"/>
    <w:rsid w:val="00111D61"/>
    <w:rPr>
      <w:color w:val="800080" w:themeColor="followedHyperlink"/>
      <w:u w:val="single"/>
    </w:rPr>
  </w:style>
  <w:style w:type="paragraph" w:styleId="Header">
    <w:name w:val="header"/>
    <w:aliases w:val="header"/>
    <w:basedOn w:val="Normal"/>
    <w:link w:val="HeaderChar"/>
    <w:uiPriority w:val="99"/>
    <w:rsid w:val="0086721F"/>
    <w:pPr>
      <w:tabs>
        <w:tab w:val="center" w:pos="4320"/>
        <w:tab w:val="right" w:pos="8640"/>
      </w:tabs>
    </w:pPr>
  </w:style>
  <w:style w:type="character" w:customStyle="1" w:styleId="HeaderChar">
    <w:name w:val="Header Char"/>
    <w:aliases w:val="header Char"/>
    <w:basedOn w:val="DefaultParagraphFont"/>
    <w:link w:val="Header"/>
    <w:uiPriority w:val="99"/>
    <w:rsid w:val="0086721F"/>
    <w:rPr>
      <w:sz w:val="24"/>
      <w:szCs w:val="24"/>
    </w:rPr>
  </w:style>
  <w:style w:type="paragraph" w:styleId="Footer">
    <w:name w:val="footer"/>
    <w:basedOn w:val="Normal"/>
    <w:link w:val="FooterChar"/>
    <w:rsid w:val="0086721F"/>
    <w:pPr>
      <w:tabs>
        <w:tab w:val="center" w:pos="4320"/>
        <w:tab w:val="right" w:pos="8640"/>
      </w:tabs>
    </w:pPr>
  </w:style>
  <w:style w:type="character" w:customStyle="1" w:styleId="FooterChar">
    <w:name w:val="Footer Char"/>
    <w:basedOn w:val="DefaultParagraphFont"/>
    <w:link w:val="Footer"/>
    <w:rsid w:val="0086721F"/>
    <w:rPr>
      <w:sz w:val="24"/>
      <w:szCs w:val="24"/>
    </w:rPr>
  </w:style>
  <w:style w:type="paragraph" w:customStyle="1" w:styleId="from">
    <w:name w:val="from"/>
    <w:basedOn w:val="Normal"/>
    <w:rsid w:val="00A72E0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72E04"/>
  </w:style>
  <w:style w:type="character" w:customStyle="1" w:styleId="summary">
    <w:name w:val="summary"/>
    <w:basedOn w:val="DefaultParagraphFont"/>
    <w:rsid w:val="00A72E04"/>
  </w:style>
  <w:style w:type="character" w:styleId="Strong">
    <w:name w:val="Strong"/>
    <w:basedOn w:val="DefaultParagraphFont"/>
    <w:uiPriority w:val="22"/>
    <w:qFormat/>
    <w:rsid w:val="00A72E04"/>
    <w:rPr>
      <w:b/>
      <w:bCs/>
    </w:rPr>
  </w:style>
  <w:style w:type="paragraph" w:customStyle="1" w:styleId="serves">
    <w:name w:val="serves"/>
    <w:basedOn w:val="Normal"/>
    <w:rsid w:val="00A72E04"/>
    <w:pPr>
      <w:spacing w:before="100" w:beforeAutospacing="1" w:after="100" w:afterAutospacing="1"/>
    </w:pPr>
    <w:rPr>
      <w:rFonts w:ascii="Times" w:hAnsi="Times"/>
      <w:sz w:val="20"/>
      <w:szCs w:val="20"/>
    </w:rPr>
  </w:style>
  <w:style w:type="character" w:customStyle="1" w:styleId="duration">
    <w:name w:val="duration"/>
    <w:basedOn w:val="DefaultParagraphFont"/>
    <w:rsid w:val="00A72E04"/>
  </w:style>
  <w:style w:type="paragraph" w:customStyle="1" w:styleId="timesub">
    <w:name w:val="timesub"/>
    <w:basedOn w:val="Normal"/>
    <w:rsid w:val="00A72E04"/>
    <w:pPr>
      <w:spacing w:before="100" w:beforeAutospacing="1" w:after="100" w:afterAutospacing="1"/>
    </w:pPr>
    <w:rPr>
      <w:rFonts w:ascii="Times" w:hAnsi="Times"/>
      <w:sz w:val="20"/>
      <w:szCs w:val="20"/>
    </w:rPr>
  </w:style>
  <w:style w:type="character" w:customStyle="1" w:styleId="preptime">
    <w:name w:val="preptime"/>
    <w:basedOn w:val="DefaultParagraphFont"/>
    <w:rsid w:val="00A72E04"/>
  </w:style>
  <w:style w:type="character" w:customStyle="1" w:styleId="amount">
    <w:name w:val="amount"/>
    <w:basedOn w:val="DefaultParagraphFont"/>
    <w:rsid w:val="00A72E04"/>
  </w:style>
  <w:style w:type="character" w:customStyle="1" w:styleId="unit">
    <w:name w:val="unit"/>
    <w:basedOn w:val="DefaultParagraphFont"/>
    <w:rsid w:val="00A72E04"/>
  </w:style>
  <w:style w:type="character" w:customStyle="1" w:styleId="name">
    <w:name w:val="name"/>
    <w:basedOn w:val="DefaultParagraphFont"/>
    <w:rsid w:val="00A72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4939">
      <w:bodyDiv w:val="1"/>
      <w:marLeft w:val="0"/>
      <w:marRight w:val="0"/>
      <w:marTop w:val="0"/>
      <w:marBottom w:val="0"/>
      <w:divBdr>
        <w:top w:val="none" w:sz="0" w:space="0" w:color="auto"/>
        <w:left w:val="none" w:sz="0" w:space="0" w:color="auto"/>
        <w:bottom w:val="none" w:sz="0" w:space="0" w:color="auto"/>
        <w:right w:val="none" w:sz="0" w:space="0" w:color="auto"/>
      </w:divBdr>
      <w:divsChild>
        <w:div w:id="82729785">
          <w:marLeft w:val="0"/>
          <w:marRight w:val="0"/>
          <w:marTop w:val="300"/>
          <w:marBottom w:val="0"/>
          <w:divBdr>
            <w:top w:val="none" w:sz="0" w:space="0" w:color="auto"/>
            <w:left w:val="none" w:sz="0" w:space="0" w:color="auto"/>
            <w:bottom w:val="single" w:sz="6" w:space="0" w:color="E2E2E2"/>
            <w:right w:val="none" w:sz="0" w:space="0" w:color="auto"/>
          </w:divBdr>
        </w:div>
        <w:div w:id="2058238009">
          <w:marLeft w:val="0"/>
          <w:marRight w:val="0"/>
          <w:marTop w:val="0"/>
          <w:marBottom w:val="0"/>
          <w:divBdr>
            <w:top w:val="none" w:sz="0" w:space="0" w:color="auto"/>
            <w:left w:val="single" w:sz="6" w:space="0" w:color="E2E2E2"/>
            <w:bottom w:val="single" w:sz="12" w:space="0" w:color="E2E2E2"/>
            <w:right w:val="none" w:sz="0" w:space="0" w:color="auto"/>
          </w:divBdr>
          <w:divsChild>
            <w:div w:id="2074422706">
              <w:marLeft w:val="150"/>
              <w:marRight w:val="150"/>
              <w:marTop w:val="30"/>
              <w:marBottom w:val="150"/>
              <w:divBdr>
                <w:top w:val="none" w:sz="0" w:space="0" w:color="auto"/>
                <w:left w:val="none" w:sz="0" w:space="0" w:color="auto"/>
                <w:bottom w:val="none" w:sz="0" w:space="0" w:color="auto"/>
                <w:right w:val="none" w:sz="0" w:space="0" w:color="auto"/>
              </w:divBdr>
              <w:divsChild>
                <w:div w:id="485560157">
                  <w:marLeft w:val="0"/>
                  <w:marRight w:val="0"/>
                  <w:marTop w:val="0"/>
                  <w:marBottom w:val="0"/>
                  <w:divBdr>
                    <w:top w:val="single" w:sz="6" w:space="8" w:color="E2E2E2"/>
                    <w:left w:val="single" w:sz="6" w:space="0" w:color="E2E2E2"/>
                    <w:bottom w:val="single" w:sz="6" w:space="8" w:color="E2E2E2"/>
                    <w:right w:val="single" w:sz="6" w:space="0" w:color="E2E2E2"/>
                  </w:divBdr>
                  <w:divsChild>
                    <w:div w:id="1220097479">
                      <w:marLeft w:val="0"/>
                      <w:marRight w:val="0"/>
                      <w:marTop w:val="0"/>
                      <w:marBottom w:val="0"/>
                      <w:divBdr>
                        <w:top w:val="none" w:sz="0" w:space="0" w:color="auto"/>
                        <w:left w:val="none" w:sz="0" w:space="0" w:color="auto"/>
                        <w:bottom w:val="none" w:sz="0" w:space="0" w:color="auto"/>
                        <w:right w:val="none" w:sz="0" w:space="0" w:color="auto"/>
                      </w:divBdr>
                      <w:divsChild>
                        <w:div w:id="13374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4969">
                  <w:marLeft w:val="0"/>
                  <w:marRight w:val="0"/>
                  <w:marTop w:val="150"/>
                  <w:marBottom w:val="0"/>
                  <w:divBdr>
                    <w:top w:val="single" w:sz="6" w:space="0" w:color="E2E2E2"/>
                    <w:left w:val="single" w:sz="6" w:space="0" w:color="E2E2E2"/>
                    <w:bottom w:val="single" w:sz="6" w:space="0" w:color="E2E2E2"/>
                    <w:right w:val="single" w:sz="6" w:space="0" w:color="E2E2E2"/>
                  </w:divBdr>
                </w:div>
              </w:divsChild>
            </w:div>
            <w:div w:id="1214198755">
              <w:marLeft w:val="0"/>
              <w:marRight w:val="0"/>
              <w:marTop w:val="0"/>
              <w:marBottom w:val="0"/>
              <w:divBdr>
                <w:top w:val="none" w:sz="0" w:space="0" w:color="auto"/>
                <w:left w:val="none" w:sz="0" w:space="0" w:color="auto"/>
                <w:bottom w:val="none" w:sz="0" w:space="0" w:color="auto"/>
                <w:right w:val="none" w:sz="0" w:space="0" w:color="auto"/>
              </w:divBdr>
              <w:divsChild>
                <w:div w:id="1951349924">
                  <w:marLeft w:val="0"/>
                  <w:marRight w:val="0"/>
                  <w:marTop w:val="0"/>
                  <w:marBottom w:val="0"/>
                  <w:divBdr>
                    <w:top w:val="none" w:sz="0" w:space="0" w:color="auto"/>
                    <w:left w:val="none" w:sz="0" w:space="0" w:color="auto"/>
                    <w:bottom w:val="none" w:sz="0" w:space="0" w:color="auto"/>
                    <w:right w:val="none" w:sz="0" w:space="0" w:color="auto"/>
                  </w:divBdr>
                  <w:divsChild>
                    <w:div w:id="534581623">
                      <w:marLeft w:val="150"/>
                      <w:marRight w:val="0"/>
                      <w:marTop w:val="0"/>
                      <w:marBottom w:val="0"/>
                      <w:divBdr>
                        <w:top w:val="none" w:sz="0" w:space="0" w:color="auto"/>
                        <w:left w:val="none" w:sz="0" w:space="0" w:color="auto"/>
                        <w:bottom w:val="single" w:sz="6" w:space="5" w:color="CDCDCD"/>
                        <w:right w:val="single" w:sz="6" w:space="5" w:color="CDCDCD"/>
                      </w:divBdr>
                    </w:div>
                    <w:div w:id="123935552">
                      <w:marLeft w:val="0"/>
                      <w:marRight w:val="0"/>
                      <w:marTop w:val="0"/>
                      <w:marBottom w:val="0"/>
                      <w:divBdr>
                        <w:top w:val="none" w:sz="0" w:space="0" w:color="auto"/>
                        <w:left w:val="none" w:sz="0" w:space="0" w:color="auto"/>
                        <w:bottom w:val="none" w:sz="0" w:space="0" w:color="auto"/>
                        <w:right w:val="none" w:sz="0" w:space="0" w:color="auto"/>
                      </w:divBdr>
                    </w:div>
                  </w:divsChild>
                </w:div>
                <w:div w:id="135488716">
                  <w:marLeft w:val="150"/>
                  <w:marRight w:val="150"/>
                  <w:marTop w:val="0"/>
                  <w:marBottom w:val="0"/>
                  <w:divBdr>
                    <w:top w:val="dashed" w:sz="6" w:space="4" w:color="E0DFDF"/>
                    <w:left w:val="none" w:sz="0" w:space="0" w:color="auto"/>
                    <w:bottom w:val="none" w:sz="0" w:space="0" w:color="auto"/>
                    <w:right w:val="none" w:sz="0" w:space="0" w:color="auto"/>
                  </w:divBdr>
                </w:div>
                <w:div w:id="193353336">
                  <w:marLeft w:val="60"/>
                  <w:marRight w:val="0"/>
                  <w:marTop w:val="0"/>
                  <w:marBottom w:val="0"/>
                  <w:divBdr>
                    <w:top w:val="none" w:sz="0" w:space="0" w:color="auto"/>
                    <w:left w:val="none" w:sz="0" w:space="0" w:color="auto"/>
                    <w:bottom w:val="none" w:sz="0" w:space="0" w:color="auto"/>
                    <w:right w:val="none" w:sz="0" w:space="0" w:color="auto"/>
                  </w:divBdr>
                  <w:divsChild>
                    <w:div w:id="821654726">
                      <w:marLeft w:val="0"/>
                      <w:marRight w:val="0"/>
                      <w:marTop w:val="0"/>
                      <w:marBottom w:val="0"/>
                      <w:divBdr>
                        <w:top w:val="none" w:sz="0" w:space="0" w:color="auto"/>
                        <w:left w:val="none" w:sz="0" w:space="0" w:color="auto"/>
                        <w:bottom w:val="none" w:sz="0" w:space="0" w:color="auto"/>
                        <w:right w:val="none" w:sz="0" w:space="0" w:color="auto"/>
                      </w:divBdr>
                    </w:div>
                  </w:divsChild>
                </w:div>
                <w:div w:id="1214610923">
                  <w:marLeft w:val="300"/>
                  <w:marRight w:val="0"/>
                  <w:marTop w:val="120"/>
                  <w:marBottom w:val="150"/>
                  <w:divBdr>
                    <w:top w:val="none" w:sz="0" w:space="0" w:color="auto"/>
                    <w:left w:val="none" w:sz="0" w:space="0" w:color="auto"/>
                    <w:bottom w:val="none" w:sz="0" w:space="0" w:color="auto"/>
                    <w:right w:val="none" w:sz="0" w:space="0" w:color="auto"/>
                  </w:divBdr>
                  <w:divsChild>
                    <w:div w:id="16184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6755">
              <w:marLeft w:val="150"/>
              <w:marRight w:val="150"/>
              <w:marTop w:val="150"/>
              <w:marBottom w:val="150"/>
              <w:divBdr>
                <w:top w:val="dashed" w:sz="6" w:space="0" w:color="E0DFDF"/>
                <w:left w:val="none" w:sz="0" w:space="0" w:color="auto"/>
                <w:bottom w:val="none" w:sz="0" w:space="0" w:color="auto"/>
                <w:right w:val="none" w:sz="0" w:space="0" w:color="auto"/>
              </w:divBdr>
              <w:divsChild>
                <w:div w:id="8121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7779">
      <w:bodyDiv w:val="1"/>
      <w:marLeft w:val="0"/>
      <w:marRight w:val="0"/>
      <w:marTop w:val="0"/>
      <w:marBottom w:val="0"/>
      <w:divBdr>
        <w:top w:val="none" w:sz="0" w:space="0" w:color="auto"/>
        <w:left w:val="none" w:sz="0" w:space="0" w:color="auto"/>
        <w:bottom w:val="none" w:sz="0" w:space="0" w:color="auto"/>
        <w:right w:val="none" w:sz="0" w:space="0" w:color="auto"/>
      </w:divBdr>
      <w:divsChild>
        <w:div w:id="263342367">
          <w:marLeft w:val="0"/>
          <w:marRight w:val="0"/>
          <w:marTop w:val="0"/>
          <w:marBottom w:val="150"/>
          <w:divBdr>
            <w:top w:val="none" w:sz="0" w:space="0" w:color="auto"/>
            <w:left w:val="none" w:sz="0" w:space="0" w:color="auto"/>
            <w:bottom w:val="none" w:sz="0" w:space="0" w:color="auto"/>
            <w:right w:val="none" w:sz="0" w:space="0" w:color="auto"/>
          </w:divBdr>
        </w:div>
        <w:div w:id="808668119">
          <w:marLeft w:val="0"/>
          <w:marRight w:val="0"/>
          <w:marTop w:val="0"/>
          <w:marBottom w:val="0"/>
          <w:divBdr>
            <w:top w:val="none" w:sz="0" w:space="0" w:color="auto"/>
            <w:left w:val="none" w:sz="0" w:space="0" w:color="auto"/>
            <w:bottom w:val="none" w:sz="0" w:space="0" w:color="auto"/>
            <w:right w:val="none" w:sz="0" w:space="0" w:color="auto"/>
          </w:divBdr>
          <w:divsChild>
            <w:div w:id="584996257">
              <w:marLeft w:val="0"/>
              <w:marRight w:val="0"/>
              <w:marTop w:val="0"/>
              <w:marBottom w:val="0"/>
              <w:divBdr>
                <w:top w:val="none" w:sz="0" w:space="0" w:color="auto"/>
                <w:left w:val="none" w:sz="0" w:space="0" w:color="auto"/>
                <w:bottom w:val="single" w:sz="6" w:space="12" w:color="E9E9E9"/>
                <w:right w:val="none" w:sz="0" w:space="0" w:color="auto"/>
              </w:divBdr>
              <w:divsChild>
                <w:div w:id="1607889262">
                  <w:marLeft w:val="0"/>
                  <w:marRight w:val="0"/>
                  <w:marTop w:val="0"/>
                  <w:marBottom w:val="150"/>
                  <w:divBdr>
                    <w:top w:val="none" w:sz="0" w:space="0" w:color="auto"/>
                    <w:left w:val="none" w:sz="0" w:space="0" w:color="auto"/>
                    <w:bottom w:val="none" w:sz="0" w:space="0" w:color="auto"/>
                    <w:right w:val="none" w:sz="0" w:space="0" w:color="auto"/>
                  </w:divBdr>
                  <w:divsChild>
                    <w:div w:id="714233290">
                      <w:marLeft w:val="0"/>
                      <w:marRight w:val="0"/>
                      <w:marTop w:val="0"/>
                      <w:marBottom w:val="150"/>
                      <w:divBdr>
                        <w:top w:val="none" w:sz="0" w:space="0" w:color="auto"/>
                        <w:left w:val="none" w:sz="0" w:space="0" w:color="auto"/>
                        <w:bottom w:val="none" w:sz="0" w:space="0" w:color="auto"/>
                        <w:right w:val="none" w:sz="0" w:space="0" w:color="auto"/>
                      </w:divBdr>
                      <w:divsChild>
                        <w:div w:id="1234507935">
                          <w:marLeft w:val="0"/>
                          <w:marRight w:val="0"/>
                          <w:marTop w:val="0"/>
                          <w:marBottom w:val="0"/>
                          <w:divBdr>
                            <w:top w:val="none" w:sz="0" w:space="0" w:color="auto"/>
                            <w:left w:val="none" w:sz="0" w:space="0" w:color="auto"/>
                            <w:bottom w:val="none" w:sz="0" w:space="0" w:color="auto"/>
                            <w:right w:val="none" w:sz="0" w:space="0" w:color="auto"/>
                          </w:divBdr>
                        </w:div>
                        <w:div w:id="198249083">
                          <w:marLeft w:val="0"/>
                          <w:marRight w:val="0"/>
                          <w:marTop w:val="0"/>
                          <w:marBottom w:val="0"/>
                          <w:divBdr>
                            <w:top w:val="none" w:sz="0" w:space="0" w:color="auto"/>
                            <w:left w:val="none" w:sz="0" w:space="0" w:color="auto"/>
                            <w:bottom w:val="none" w:sz="0" w:space="0" w:color="auto"/>
                            <w:right w:val="none" w:sz="0" w:space="0" w:color="auto"/>
                          </w:divBdr>
                          <w:divsChild>
                            <w:div w:id="7061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3325">
                      <w:marLeft w:val="0"/>
                      <w:marRight w:val="0"/>
                      <w:marTop w:val="0"/>
                      <w:marBottom w:val="0"/>
                      <w:divBdr>
                        <w:top w:val="none" w:sz="0" w:space="0" w:color="auto"/>
                        <w:left w:val="none" w:sz="0" w:space="0" w:color="auto"/>
                        <w:bottom w:val="none" w:sz="0" w:space="0" w:color="auto"/>
                        <w:right w:val="none" w:sz="0" w:space="0" w:color="auto"/>
                      </w:divBdr>
                      <w:divsChild>
                        <w:div w:id="171847419">
                          <w:marLeft w:val="0"/>
                          <w:marRight w:val="0"/>
                          <w:marTop w:val="0"/>
                          <w:marBottom w:val="225"/>
                          <w:divBdr>
                            <w:top w:val="none" w:sz="0" w:space="0" w:color="auto"/>
                            <w:left w:val="none" w:sz="0" w:space="0" w:color="auto"/>
                            <w:bottom w:val="none" w:sz="0" w:space="0" w:color="auto"/>
                            <w:right w:val="none" w:sz="0" w:space="0" w:color="auto"/>
                          </w:divBdr>
                        </w:div>
                        <w:div w:id="1333989853">
                          <w:marLeft w:val="0"/>
                          <w:marRight w:val="0"/>
                          <w:marTop w:val="0"/>
                          <w:marBottom w:val="150"/>
                          <w:divBdr>
                            <w:top w:val="none" w:sz="0" w:space="0" w:color="auto"/>
                            <w:left w:val="none" w:sz="0" w:space="0" w:color="auto"/>
                            <w:bottom w:val="none" w:sz="0" w:space="0" w:color="auto"/>
                            <w:right w:val="none" w:sz="0" w:space="0" w:color="auto"/>
                          </w:divBdr>
                          <w:divsChild>
                            <w:div w:id="1981492446">
                              <w:marLeft w:val="0"/>
                              <w:marRight w:val="0"/>
                              <w:marTop w:val="0"/>
                              <w:marBottom w:val="0"/>
                              <w:divBdr>
                                <w:top w:val="none" w:sz="0" w:space="0" w:color="auto"/>
                                <w:left w:val="none" w:sz="0" w:space="0" w:color="auto"/>
                                <w:bottom w:val="none" w:sz="0" w:space="0" w:color="auto"/>
                                <w:right w:val="none" w:sz="0" w:space="0" w:color="auto"/>
                              </w:divBdr>
                            </w:div>
                          </w:divsChild>
                        </w:div>
                        <w:div w:id="983043570">
                          <w:marLeft w:val="0"/>
                          <w:marRight w:val="0"/>
                          <w:marTop w:val="0"/>
                          <w:marBottom w:val="0"/>
                          <w:divBdr>
                            <w:top w:val="none" w:sz="0" w:space="0" w:color="auto"/>
                            <w:left w:val="none" w:sz="0" w:space="0" w:color="auto"/>
                            <w:bottom w:val="none" w:sz="0" w:space="0" w:color="auto"/>
                            <w:right w:val="none" w:sz="0" w:space="0" w:color="auto"/>
                          </w:divBdr>
                          <w:divsChild>
                            <w:div w:id="15100200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63041900">
                  <w:marLeft w:val="0"/>
                  <w:marRight w:val="0"/>
                  <w:marTop w:val="0"/>
                  <w:marBottom w:val="0"/>
                  <w:divBdr>
                    <w:top w:val="single" w:sz="6" w:space="8" w:color="EEEEEE"/>
                    <w:left w:val="single" w:sz="6" w:space="8" w:color="EEEEEE"/>
                    <w:bottom w:val="single" w:sz="6" w:space="8" w:color="EEEEEE"/>
                    <w:right w:val="single" w:sz="6" w:space="8" w:color="EEEEEE"/>
                  </w:divBdr>
                  <w:divsChild>
                    <w:div w:id="535391013">
                      <w:marLeft w:val="90"/>
                      <w:marRight w:val="90"/>
                      <w:marTop w:val="90"/>
                      <w:marBottom w:val="90"/>
                      <w:divBdr>
                        <w:top w:val="none" w:sz="0" w:space="0" w:color="auto"/>
                        <w:left w:val="none" w:sz="0" w:space="0" w:color="auto"/>
                        <w:bottom w:val="none" w:sz="0" w:space="0" w:color="auto"/>
                        <w:right w:val="none" w:sz="0" w:space="0" w:color="auto"/>
                      </w:divBdr>
                    </w:div>
                    <w:div w:id="2041079445">
                      <w:marLeft w:val="0"/>
                      <w:marRight w:val="0"/>
                      <w:marTop w:val="0"/>
                      <w:marBottom w:val="180"/>
                      <w:divBdr>
                        <w:top w:val="single" w:sz="6" w:space="0" w:color="FFFFFF"/>
                        <w:left w:val="single" w:sz="6" w:space="0" w:color="FFFFFF"/>
                        <w:bottom w:val="single" w:sz="6" w:space="0" w:color="FFFFFF"/>
                        <w:right w:val="single" w:sz="6" w:space="0" w:color="FFFFFF"/>
                      </w:divBdr>
                    </w:div>
                    <w:div w:id="854415776">
                      <w:marLeft w:val="0"/>
                      <w:marRight w:val="0"/>
                      <w:marTop w:val="0"/>
                      <w:marBottom w:val="0"/>
                      <w:divBdr>
                        <w:top w:val="none" w:sz="0" w:space="0" w:color="auto"/>
                        <w:left w:val="none" w:sz="0" w:space="0" w:color="auto"/>
                        <w:bottom w:val="none" w:sz="0" w:space="0" w:color="auto"/>
                        <w:right w:val="none" w:sz="0" w:space="0" w:color="auto"/>
                      </w:divBdr>
                      <w:divsChild>
                        <w:div w:id="1718891191">
                          <w:marLeft w:val="0"/>
                          <w:marRight w:val="0"/>
                          <w:marTop w:val="0"/>
                          <w:marBottom w:val="180"/>
                          <w:divBdr>
                            <w:top w:val="none" w:sz="0" w:space="0" w:color="auto"/>
                            <w:left w:val="none" w:sz="0" w:space="0" w:color="auto"/>
                            <w:bottom w:val="none" w:sz="0" w:space="0" w:color="auto"/>
                            <w:right w:val="none" w:sz="0" w:space="0" w:color="auto"/>
                          </w:divBdr>
                          <w:divsChild>
                            <w:div w:id="546336294">
                              <w:marLeft w:val="0"/>
                              <w:marRight w:val="0"/>
                              <w:marTop w:val="0"/>
                              <w:marBottom w:val="0"/>
                              <w:divBdr>
                                <w:top w:val="single" w:sz="36" w:space="2" w:color="999999"/>
                                <w:left w:val="none" w:sz="0" w:space="0" w:color="auto"/>
                                <w:bottom w:val="single" w:sz="36" w:space="2" w:color="999999"/>
                                <w:right w:val="none" w:sz="0" w:space="0" w:color="auto"/>
                              </w:divBdr>
                            </w:div>
                            <w:div w:id="16020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07939">
                  <w:marLeft w:val="0"/>
                  <w:marRight w:val="0"/>
                  <w:marTop w:val="0"/>
                  <w:marBottom w:val="0"/>
                  <w:divBdr>
                    <w:top w:val="none" w:sz="0" w:space="0" w:color="auto"/>
                    <w:left w:val="none" w:sz="0" w:space="0" w:color="auto"/>
                    <w:bottom w:val="none" w:sz="0" w:space="0" w:color="auto"/>
                    <w:right w:val="none" w:sz="0" w:space="0" w:color="auto"/>
                  </w:divBdr>
                  <w:divsChild>
                    <w:div w:id="649603116">
                      <w:marLeft w:val="0"/>
                      <w:marRight w:val="0"/>
                      <w:marTop w:val="0"/>
                      <w:marBottom w:val="0"/>
                      <w:divBdr>
                        <w:top w:val="none" w:sz="0" w:space="0" w:color="auto"/>
                        <w:left w:val="none" w:sz="0" w:space="0" w:color="auto"/>
                        <w:bottom w:val="none" w:sz="0" w:space="0" w:color="auto"/>
                        <w:right w:val="none" w:sz="0" w:space="0" w:color="auto"/>
                      </w:divBdr>
                      <w:divsChild>
                        <w:div w:id="855071985">
                          <w:marLeft w:val="0"/>
                          <w:marRight w:val="0"/>
                          <w:marTop w:val="22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599946699">
      <w:bodyDiv w:val="1"/>
      <w:marLeft w:val="0"/>
      <w:marRight w:val="0"/>
      <w:marTop w:val="0"/>
      <w:marBottom w:val="0"/>
      <w:divBdr>
        <w:top w:val="none" w:sz="0" w:space="0" w:color="auto"/>
        <w:left w:val="none" w:sz="0" w:space="0" w:color="auto"/>
        <w:bottom w:val="none" w:sz="0" w:space="0" w:color="auto"/>
        <w:right w:val="none" w:sz="0" w:space="0" w:color="auto"/>
      </w:divBdr>
    </w:div>
    <w:div w:id="605698781">
      <w:bodyDiv w:val="1"/>
      <w:marLeft w:val="0"/>
      <w:marRight w:val="0"/>
      <w:marTop w:val="0"/>
      <w:marBottom w:val="0"/>
      <w:divBdr>
        <w:top w:val="none" w:sz="0" w:space="0" w:color="auto"/>
        <w:left w:val="none" w:sz="0" w:space="0" w:color="auto"/>
        <w:bottom w:val="none" w:sz="0" w:space="0" w:color="auto"/>
        <w:right w:val="none" w:sz="0" w:space="0" w:color="auto"/>
      </w:divBdr>
    </w:div>
    <w:div w:id="625084474">
      <w:bodyDiv w:val="1"/>
      <w:marLeft w:val="0"/>
      <w:marRight w:val="0"/>
      <w:marTop w:val="0"/>
      <w:marBottom w:val="0"/>
      <w:divBdr>
        <w:top w:val="none" w:sz="0" w:space="0" w:color="auto"/>
        <w:left w:val="none" w:sz="0" w:space="0" w:color="auto"/>
        <w:bottom w:val="none" w:sz="0" w:space="0" w:color="auto"/>
        <w:right w:val="none" w:sz="0" w:space="0" w:color="auto"/>
      </w:divBdr>
    </w:div>
    <w:div w:id="1132358235">
      <w:bodyDiv w:val="1"/>
      <w:marLeft w:val="0"/>
      <w:marRight w:val="0"/>
      <w:marTop w:val="0"/>
      <w:marBottom w:val="0"/>
      <w:divBdr>
        <w:top w:val="none" w:sz="0" w:space="0" w:color="auto"/>
        <w:left w:val="none" w:sz="0" w:space="0" w:color="auto"/>
        <w:bottom w:val="none" w:sz="0" w:space="0" w:color="auto"/>
        <w:right w:val="none" w:sz="0" w:space="0" w:color="auto"/>
      </w:divBdr>
    </w:div>
    <w:div w:id="1155681513">
      <w:bodyDiv w:val="1"/>
      <w:marLeft w:val="0"/>
      <w:marRight w:val="0"/>
      <w:marTop w:val="0"/>
      <w:marBottom w:val="0"/>
      <w:divBdr>
        <w:top w:val="none" w:sz="0" w:space="0" w:color="auto"/>
        <w:left w:val="none" w:sz="0" w:space="0" w:color="auto"/>
        <w:bottom w:val="none" w:sz="0" w:space="0" w:color="auto"/>
        <w:right w:val="none" w:sz="0" w:space="0" w:color="auto"/>
      </w:divBdr>
      <w:divsChild>
        <w:div w:id="723262127">
          <w:marLeft w:val="0"/>
          <w:marRight w:val="0"/>
          <w:marTop w:val="0"/>
          <w:marBottom w:val="0"/>
          <w:divBdr>
            <w:top w:val="none" w:sz="0" w:space="0" w:color="auto"/>
            <w:left w:val="none" w:sz="0" w:space="0" w:color="auto"/>
            <w:bottom w:val="none" w:sz="0" w:space="0" w:color="auto"/>
            <w:right w:val="none" w:sz="0" w:space="0" w:color="auto"/>
          </w:divBdr>
        </w:div>
      </w:divsChild>
    </w:div>
    <w:div w:id="1155685918">
      <w:bodyDiv w:val="1"/>
      <w:marLeft w:val="0"/>
      <w:marRight w:val="0"/>
      <w:marTop w:val="0"/>
      <w:marBottom w:val="0"/>
      <w:divBdr>
        <w:top w:val="none" w:sz="0" w:space="0" w:color="auto"/>
        <w:left w:val="none" w:sz="0" w:space="0" w:color="auto"/>
        <w:bottom w:val="none" w:sz="0" w:space="0" w:color="auto"/>
        <w:right w:val="none" w:sz="0" w:space="0" w:color="auto"/>
      </w:divBdr>
      <w:divsChild>
        <w:div w:id="45884868">
          <w:marLeft w:val="0"/>
          <w:marRight w:val="0"/>
          <w:marTop w:val="0"/>
          <w:marBottom w:val="150"/>
          <w:divBdr>
            <w:top w:val="none" w:sz="0" w:space="0" w:color="auto"/>
            <w:left w:val="none" w:sz="0" w:space="0" w:color="auto"/>
            <w:bottom w:val="none" w:sz="0" w:space="0" w:color="auto"/>
            <w:right w:val="none" w:sz="0" w:space="0" w:color="auto"/>
          </w:divBdr>
        </w:div>
        <w:div w:id="827289983">
          <w:marLeft w:val="0"/>
          <w:marRight w:val="0"/>
          <w:marTop w:val="0"/>
          <w:marBottom w:val="0"/>
          <w:divBdr>
            <w:top w:val="none" w:sz="0" w:space="0" w:color="auto"/>
            <w:left w:val="none" w:sz="0" w:space="0" w:color="auto"/>
            <w:bottom w:val="none" w:sz="0" w:space="0" w:color="auto"/>
            <w:right w:val="none" w:sz="0" w:space="0" w:color="auto"/>
          </w:divBdr>
          <w:divsChild>
            <w:div w:id="995184323">
              <w:marLeft w:val="0"/>
              <w:marRight w:val="0"/>
              <w:marTop w:val="0"/>
              <w:marBottom w:val="0"/>
              <w:divBdr>
                <w:top w:val="none" w:sz="0" w:space="0" w:color="auto"/>
                <w:left w:val="none" w:sz="0" w:space="0" w:color="auto"/>
                <w:bottom w:val="single" w:sz="6" w:space="12" w:color="E9E9E9"/>
                <w:right w:val="none" w:sz="0" w:space="0" w:color="auto"/>
              </w:divBdr>
              <w:divsChild>
                <w:div w:id="1658145313">
                  <w:marLeft w:val="0"/>
                  <w:marRight w:val="0"/>
                  <w:marTop w:val="0"/>
                  <w:marBottom w:val="150"/>
                  <w:divBdr>
                    <w:top w:val="none" w:sz="0" w:space="0" w:color="auto"/>
                    <w:left w:val="none" w:sz="0" w:space="0" w:color="auto"/>
                    <w:bottom w:val="none" w:sz="0" w:space="0" w:color="auto"/>
                    <w:right w:val="none" w:sz="0" w:space="0" w:color="auto"/>
                  </w:divBdr>
                  <w:divsChild>
                    <w:div w:id="1304852137">
                      <w:marLeft w:val="0"/>
                      <w:marRight w:val="0"/>
                      <w:marTop w:val="0"/>
                      <w:marBottom w:val="150"/>
                      <w:divBdr>
                        <w:top w:val="none" w:sz="0" w:space="0" w:color="auto"/>
                        <w:left w:val="none" w:sz="0" w:space="0" w:color="auto"/>
                        <w:bottom w:val="none" w:sz="0" w:space="0" w:color="auto"/>
                        <w:right w:val="none" w:sz="0" w:space="0" w:color="auto"/>
                      </w:divBdr>
                      <w:divsChild>
                        <w:div w:id="1824540328">
                          <w:marLeft w:val="0"/>
                          <w:marRight w:val="0"/>
                          <w:marTop w:val="0"/>
                          <w:marBottom w:val="0"/>
                          <w:divBdr>
                            <w:top w:val="none" w:sz="0" w:space="0" w:color="auto"/>
                            <w:left w:val="none" w:sz="0" w:space="0" w:color="auto"/>
                            <w:bottom w:val="none" w:sz="0" w:space="0" w:color="auto"/>
                            <w:right w:val="none" w:sz="0" w:space="0" w:color="auto"/>
                          </w:divBdr>
                        </w:div>
                        <w:div w:id="400716133">
                          <w:marLeft w:val="0"/>
                          <w:marRight w:val="0"/>
                          <w:marTop w:val="0"/>
                          <w:marBottom w:val="0"/>
                          <w:divBdr>
                            <w:top w:val="none" w:sz="0" w:space="0" w:color="auto"/>
                            <w:left w:val="none" w:sz="0" w:space="0" w:color="auto"/>
                            <w:bottom w:val="none" w:sz="0" w:space="0" w:color="auto"/>
                            <w:right w:val="none" w:sz="0" w:space="0" w:color="auto"/>
                          </w:divBdr>
                          <w:divsChild>
                            <w:div w:id="11572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1641">
                      <w:marLeft w:val="0"/>
                      <w:marRight w:val="0"/>
                      <w:marTop w:val="0"/>
                      <w:marBottom w:val="0"/>
                      <w:divBdr>
                        <w:top w:val="none" w:sz="0" w:space="0" w:color="auto"/>
                        <w:left w:val="none" w:sz="0" w:space="0" w:color="auto"/>
                        <w:bottom w:val="none" w:sz="0" w:space="0" w:color="auto"/>
                        <w:right w:val="none" w:sz="0" w:space="0" w:color="auto"/>
                      </w:divBdr>
                      <w:divsChild>
                        <w:div w:id="79565336">
                          <w:marLeft w:val="0"/>
                          <w:marRight w:val="0"/>
                          <w:marTop w:val="0"/>
                          <w:marBottom w:val="225"/>
                          <w:divBdr>
                            <w:top w:val="none" w:sz="0" w:space="0" w:color="auto"/>
                            <w:left w:val="none" w:sz="0" w:space="0" w:color="auto"/>
                            <w:bottom w:val="none" w:sz="0" w:space="0" w:color="auto"/>
                            <w:right w:val="none" w:sz="0" w:space="0" w:color="auto"/>
                          </w:divBdr>
                        </w:div>
                        <w:div w:id="326399361">
                          <w:marLeft w:val="0"/>
                          <w:marRight w:val="0"/>
                          <w:marTop w:val="0"/>
                          <w:marBottom w:val="150"/>
                          <w:divBdr>
                            <w:top w:val="none" w:sz="0" w:space="0" w:color="auto"/>
                            <w:left w:val="none" w:sz="0" w:space="0" w:color="auto"/>
                            <w:bottom w:val="none" w:sz="0" w:space="0" w:color="auto"/>
                            <w:right w:val="none" w:sz="0" w:space="0" w:color="auto"/>
                          </w:divBdr>
                          <w:divsChild>
                            <w:div w:id="805662331">
                              <w:marLeft w:val="0"/>
                              <w:marRight w:val="0"/>
                              <w:marTop w:val="0"/>
                              <w:marBottom w:val="0"/>
                              <w:divBdr>
                                <w:top w:val="none" w:sz="0" w:space="0" w:color="auto"/>
                                <w:left w:val="none" w:sz="0" w:space="0" w:color="auto"/>
                                <w:bottom w:val="none" w:sz="0" w:space="0" w:color="auto"/>
                                <w:right w:val="none" w:sz="0" w:space="0" w:color="auto"/>
                              </w:divBdr>
                            </w:div>
                          </w:divsChild>
                        </w:div>
                        <w:div w:id="1212888605">
                          <w:marLeft w:val="0"/>
                          <w:marRight w:val="0"/>
                          <w:marTop w:val="0"/>
                          <w:marBottom w:val="0"/>
                          <w:divBdr>
                            <w:top w:val="none" w:sz="0" w:space="0" w:color="auto"/>
                            <w:left w:val="none" w:sz="0" w:space="0" w:color="auto"/>
                            <w:bottom w:val="none" w:sz="0" w:space="0" w:color="auto"/>
                            <w:right w:val="none" w:sz="0" w:space="0" w:color="auto"/>
                          </w:divBdr>
                          <w:divsChild>
                            <w:div w:id="2358693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3740834">
                  <w:marLeft w:val="0"/>
                  <w:marRight w:val="0"/>
                  <w:marTop w:val="0"/>
                  <w:marBottom w:val="0"/>
                  <w:divBdr>
                    <w:top w:val="single" w:sz="6" w:space="8" w:color="EEEEEE"/>
                    <w:left w:val="single" w:sz="6" w:space="8" w:color="EEEEEE"/>
                    <w:bottom w:val="single" w:sz="6" w:space="8" w:color="EEEEEE"/>
                    <w:right w:val="single" w:sz="6" w:space="8" w:color="EEEEEE"/>
                  </w:divBdr>
                  <w:divsChild>
                    <w:div w:id="1669942981">
                      <w:marLeft w:val="90"/>
                      <w:marRight w:val="90"/>
                      <w:marTop w:val="90"/>
                      <w:marBottom w:val="90"/>
                      <w:divBdr>
                        <w:top w:val="none" w:sz="0" w:space="0" w:color="auto"/>
                        <w:left w:val="none" w:sz="0" w:space="0" w:color="auto"/>
                        <w:bottom w:val="none" w:sz="0" w:space="0" w:color="auto"/>
                        <w:right w:val="none" w:sz="0" w:space="0" w:color="auto"/>
                      </w:divBdr>
                    </w:div>
                    <w:div w:id="1801416624">
                      <w:marLeft w:val="0"/>
                      <w:marRight w:val="0"/>
                      <w:marTop w:val="0"/>
                      <w:marBottom w:val="180"/>
                      <w:divBdr>
                        <w:top w:val="single" w:sz="6" w:space="0" w:color="FFFFFF"/>
                        <w:left w:val="single" w:sz="6" w:space="0" w:color="FFFFFF"/>
                        <w:bottom w:val="single" w:sz="6" w:space="0" w:color="FFFFFF"/>
                        <w:right w:val="single" w:sz="6" w:space="0" w:color="FFFFFF"/>
                      </w:divBdr>
                    </w:div>
                    <w:div w:id="1819834637">
                      <w:marLeft w:val="0"/>
                      <w:marRight w:val="0"/>
                      <w:marTop w:val="0"/>
                      <w:marBottom w:val="0"/>
                      <w:divBdr>
                        <w:top w:val="none" w:sz="0" w:space="0" w:color="auto"/>
                        <w:left w:val="none" w:sz="0" w:space="0" w:color="auto"/>
                        <w:bottom w:val="none" w:sz="0" w:space="0" w:color="auto"/>
                        <w:right w:val="none" w:sz="0" w:space="0" w:color="auto"/>
                      </w:divBdr>
                      <w:divsChild>
                        <w:div w:id="804203833">
                          <w:marLeft w:val="0"/>
                          <w:marRight w:val="0"/>
                          <w:marTop w:val="0"/>
                          <w:marBottom w:val="180"/>
                          <w:divBdr>
                            <w:top w:val="none" w:sz="0" w:space="0" w:color="auto"/>
                            <w:left w:val="none" w:sz="0" w:space="0" w:color="auto"/>
                            <w:bottom w:val="none" w:sz="0" w:space="0" w:color="auto"/>
                            <w:right w:val="none" w:sz="0" w:space="0" w:color="auto"/>
                          </w:divBdr>
                          <w:divsChild>
                            <w:div w:id="694506224">
                              <w:marLeft w:val="0"/>
                              <w:marRight w:val="0"/>
                              <w:marTop w:val="0"/>
                              <w:marBottom w:val="0"/>
                              <w:divBdr>
                                <w:top w:val="single" w:sz="36" w:space="2" w:color="999999"/>
                                <w:left w:val="none" w:sz="0" w:space="0" w:color="auto"/>
                                <w:bottom w:val="single" w:sz="36" w:space="2" w:color="999999"/>
                                <w:right w:val="none" w:sz="0" w:space="0" w:color="auto"/>
                              </w:divBdr>
                            </w:div>
                            <w:div w:id="17393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1957">
                  <w:marLeft w:val="0"/>
                  <w:marRight w:val="0"/>
                  <w:marTop w:val="0"/>
                  <w:marBottom w:val="0"/>
                  <w:divBdr>
                    <w:top w:val="none" w:sz="0" w:space="0" w:color="auto"/>
                    <w:left w:val="none" w:sz="0" w:space="0" w:color="auto"/>
                    <w:bottom w:val="none" w:sz="0" w:space="0" w:color="auto"/>
                    <w:right w:val="none" w:sz="0" w:space="0" w:color="auto"/>
                  </w:divBdr>
                  <w:divsChild>
                    <w:div w:id="311981950">
                      <w:marLeft w:val="0"/>
                      <w:marRight w:val="0"/>
                      <w:marTop w:val="0"/>
                      <w:marBottom w:val="0"/>
                      <w:divBdr>
                        <w:top w:val="none" w:sz="0" w:space="0" w:color="auto"/>
                        <w:left w:val="none" w:sz="0" w:space="0" w:color="auto"/>
                        <w:bottom w:val="none" w:sz="0" w:space="0" w:color="auto"/>
                        <w:right w:val="none" w:sz="0" w:space="0" w:color="auto"/>
                      </w:divBdr>
                      <w:divsChild>
                        <w:div w:id="1635601882">
                          <w:marLeft w:val="0"/>
                          <w:marRight w:val="0"/>
                          <w:marTop w:val="22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44558215">
      <w:bodyDiv w:val="1"/>
      <w:marLeft w:val="0"/>
      <w:marRight w:val="0"/>
      <w:marTop w:val="0"/>
      <w:marBottom w:val="0"/>
      <w:divBdr>
        <w:top w:val="none" w:sz="0" w:space="0" w:color="auto"/>
        <w:left w:val="none" w:sz="0" w:space="0" w:color="auto"/>
        <w:bottom w:val="none" w:sz="0" w:space="0" w:color="auto"/>
        <w:right w:val="none" w:sz="0" w:space="0" w:color="auto"/>
      </w:divBdr>
      <w:divsChild>
        <w:div w:id="58676875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hyperlink" Target="mailto:mcdanielnutrition@gmail.com" TargetMode="External"/><Relationship Id="rId13" Type="http://schemas.openxmlformats.org/officeDocument/2006/relationships/hyperlink" Target="http://www.mcdanielnutrition.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eg"/><Relationship Id="rId10" Type="http://schemas.openxmlformats.org/officeDocument/2006/relationships/hyperlink" Target="http://www.mcdanielnutri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895</Words>
  <Characters>5104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NUTRITION NEWS</vt:lpstr>
    </vt:vector>
  </TitlesOfParts>
  <Company/>
  <LinksUpToDate>false</LinksUpToDate>
  <CharactersWithSpaces>5988</CharactersWithSpaces>
  <SharedDoc>false</SharedDoc>
  <HLinks>
    <vt:vector size="30" baseType="variant">
      <vt:variant>
        <vt:i4>5701742</vt:i4>
      </vt:variant>
      <vt:variant>
        <vt:i4>12</vt:i4>
      </vt:variant>
      <vt:variant>
        <vt:i4>0</vt:i4>
      </vt:variant>
      <vt:variant>
        <vt:i4>5</vt:i4>
      </vt:variant>
      <vt:variant>
        <vt:lpwstr>http://find.myrecipes.com/recipes/recipefinder.dyn?action=displayRecipe&amp;recipe_id=10000001940806</vt:lpwstr>
      </vt:variant>
      <vt:variant>
        <vt:lpwstr/>
      </vt:variant>
      <vt:variant>
        <vt:i4>3276920</vt:i4>
      </vt:variant>
      <vt:variant>
        <vt:i4>9</vt:i4>
      </vt:variant>
      <vt:variant>
        <vt:i4>0</vt:i4>
      </vt:variant>
      <vt:variant>
        <vt:i4>5</vt:i4>
      </vt:variant>
      <vt:variant>
        <vt:lpwstr>http://allrecipes.com/Recipe/marinara-sauce/Detail.aspx</vt:lpwstr>
      </vt:variant>
      <vt:variant>
        <vt:lpwstr/>
      </vt:variant>
      <vt:variant>
        <vt:i4>5767269</vt:i4>
      </vt:variant>
      <vt:variant>
        <vt:i4>6</vt:i4>
      </vt:variant>
      <vt:variant>
        <vt:i4>0</vt:i4>
      </vt:variant>
      <vt:variant>
        <vt:i4>5</vt:i4>
      </vt:variant>
      <vt:variant>
        <vt:lpwstr>http://find.myrecipes.com/recipes/recipefinder.dyn?action=displayRecipe&amp;recipe_id=10000000653574</vt:lpwstr>
      </vt:variant>
      <vt:variant>
        <vt:lpwstr/>
      </vt:variant>
      <vt:variant>
        <vt:i4>6226028</vt:i4>
      </vt:variant>
      <vt:variant>
        <vt:i4>3</vt:i4>
      </vt:variant>
      <vt:variant>
        <vt:i4>0</vt:i4>
      </vt:variant>
      <vt:variant>
        <vt:i4>5</vt:i4>
      </vt:variant>
      <vt:variant>
        <vt:lpwstr>http://find.myrecipes.com/recipes/recipefinder.dyn?action=displayRecipe&amp;recipe_id=10000001973712</vt:lpwstr>
      </vt:variant>
      <vt:variant>
        <vt:lpwstr/>
      </vt:variant>
      <vt:variant>
        <vt:i4>5636195</vt:i4>
      </vt:variant>
      <vt:variant>
        <vt:i4>0</vt:i4>
      </vt:variant>
      <vt:variant>
        <vt:i4>0</vt:i4>
      </vt:variant>
      <vt:variant>
        <vt:i4>5</vt:i4>
      </vt:variant>
      <vt:variant>
        <vt:lpwstr>http://find.myrecipes.com/recipes/recipefinder.dyn?action=displayRecipe&amp;recipe_id=10000000554659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NUTRITION NEWS</dc:title>
  <dc:subject/>
  <dc:creator>Frog's Club One</dc:creator>
  <cp:keywords/>
  <dc:description/>
  <cp:lastModifiedBy>Jennifer McDaniel</cp:lastModifiedBy>
  <cp:revision>2</cp:revision>
  <cp:lastPrinted>2003-03-26T22:48:00Z</cp:lastPrinted>
  <dcterms:created xsi:type="dcterms:W3CDTF">2013-01-26T19:46:00Z</dcterms:created>
  <dcterms:modified xsi:type="dcterms:W3CDTF">2013-01-26T19:46:00Z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1843723934</vt:i4>
  </property>
  <property fmtid="{D5CDD505-2E9C-101B-9397-08002B2CF9AE}" pid="3" name="_EmailSubject">
    <vt:lpwstr>newsletters</vt:lpwstr>
  </property>
  <property fmtid="{D5CDD505-2E9C-101B-9397-08002B2CF9AE}" pid="4" name="_AuthorEmail">
    <vt:lpwstr>Sarah.Stotz@UCHSC.edu</vt:lpwstr>
  </property>
  <property fmtid="{D5CDD505-2E9C-101B-9397-08002B2CF9AE}" pid="5" name="_AuthorEmailDisplayName">
    <vt:lpwstr>Stotz Sarah</vt:lpwstr>
  </property>
  <property fmtid="{D5CDD505-2E9C-101B-9397-08002B2CF9AE}" pid="6" name="_ReviewingToolsShownOnce">
    <vt:lpwstr/>
  </property>
</Properties>
</file>